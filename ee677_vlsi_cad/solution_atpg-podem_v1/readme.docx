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A4" w:rsidRDefault="008073EE">
      <w:pPr>
        <w:spacing w:before="59" w:line="360" w:lineRule="exact"/>
        <w:ind w:left="2741"/>
        <w:rPr>
          <w:sz w:val="32"/>
          <w:szCs w:val="32"/>
        </w:rPr>
      </w:pPr>
      <w:bookmarkStart w:id="0" w:name="_GoBack"/>
      <w:bookmarkEnd w:id="0"/>
      <w:r>
        <w:rPr>
          <w:b/>
          <w:color w:val="281F17"/>
          <w:position w:val="-1"/>
          <w:sz w:val="32"/>
          <w:szCs w:val="32"/>
          <w:u w:val="thick" w:color="281F17"/>
        </w:rPr>
        <w:t>P</w:t>
      </w:r>
      <w:r>
        <w:rPr>
          <w:b/>
          <w:color w:val="281F17"/>
          <w:spacing w:val="-2"/>
          <w:position w:val="-1"/>
          <w:sz w:val="32"/>
          <w:szCs w:val="32"/>
          <w:u w:val="thick" w:color="281F17"/>
        </w:rPr>
        <w:t>O</w:t>
      </w:r>
      <w:r>
        <w:rPr>
          <w:b/>
          <w:color w:val="281F17"/>
          <w:position w:val="-1"/>
          <w:sz w:val="32"/>
          <w:szCs w:val="32"/>
          <w:u w:val="thick" w:color="281F17"/>
        </w:rPr>
        <w:t>DEM</w:t>
      </w:r>
      <w:r>
        <w:rPr>
          <w:b/>
          <w:color w:val="281F17"/>
          <w:spacing w:val="-9"/>
          <w:position w:val="-1"/>
          <w:sz w:val="32"/>
          <w:szCs w:val="32"/>
          <w:u w:val="thick" w:color="281F17"/>
        </w:rPr>
        <w:t xml:space="preserve"> </w:t>
      </w:r>
      <w:r>
        <w:rPr>
          <w:b/>
          <w:color w:val="281F17"/>
          <w:position w:val="-1"/>
          <w:sz w:val="32"/>
          <w:szCs w:val="32"/>
          <w:u w:val="thick" w:color="281F17"/>
        </w:rPr>
        <w:t>al</w:t>
      </w:r>
      <w:r>
        <w:rPr>
          <w:b/>
          <w:color w:val="281F17"/>
          <w:spacing w:val="2"/>
          <w:position w:val="-1"/>
          <w:sz w:val="32"/>
          <w:szCs w:val="32"/>
          <w:u w:val="thick" w:color="281F17"/>
        </w:rPr>
        <w:t>g</w:t>
      </w:r>
      <w:r>
        <w:rPr>
          <w:b/>
          <w:color w:val="281F17"/>
          <w:spacing w:val="1"/>
          <w:position w:val="-1"/>
          <w:sz w:val="32"/>
          <w:szCs w:val="32"/>
          <w:u w:val="thick" w:color="281F17"/>
        </w:rPr>
        <w:t>o</w:t>
      </w:r>
      <w:r>
        <w:rPr>
          <w:b/>
          <w:color w:val="281F17"/>
          <w:position w:val="-1"/>
          <w:sz w:val="32"/>
          <w:szCs w:val="32"/>
          <w:u w:val="thick" w:color="281F17"/>
        </w:rPr>
        <w:t>rithm</w:t>
      </w:r>
      <w:r>
        <w:rPr>
          <w:b/>
          <w:color w:val="281F17"/>
          <w:spacing w:val="-15"/>
          <w:position w:val="-1"/>
          <w:sz w:val="32"/>
          <w:szCs w:val="32"/>
          <w:u w:val="thick" w:color="281F17"/>
        </w:rPr>
        <w:t xml:space="preserve"> </w:t>
      </w:r>
      <w:r>
        <w:rPr>
          <w:b/>
          <w:color w:val="281F17"/>
          <w:position w:val="-1"/>
          <w:sz w:val="32"/>
          <w:szCs w:val="32"/>
          <w:u w:val="thick" w:color="281F17"/>
        </w:rPr>
        <w:t>for</w:t>
      </w:r>
      <w:r>
        <w:rPr>
          <w:b/>
          <w:color w:val="281F17"/>
          <w:spacing w:val="-5"/>
          <w:position w:val="-1"/>
          <w:sz w:val="32"/>
          <w:szCs w:val="32"/>
          <w:u w:val="thick" w:color="281F17"/>
        </w:rPr>
        <w:t xml:space="preserve"> </w:t>
      </w:r>
      <w:r>
        <w:rPr>
          <w:b/>
          <w:color w:val="281F17"/>
          <w:position w:val="-1"/>
          <w:sz w:val="32"/>
          <w:szCs w:val="32"/>
          <w:u w:val="thick" w:color="281F17"/>
        </w:rPr>
        <w:t>A</w:t>
      </w:r>
      <w:r>
        <w:rPr>
          <w:b/>
          <w:color w:val="281F17"/>
          <w:spacing w:val="3"/>
          <w:position w:val="-1"/>
          <w:sz w:val="32"/>
          <w:szCs w:val="32"/>
          <w:u w:val="thick" w:color="281F17"/>
        </w:rPr>
        <w:t>T</w:t>
      </w:r>
      <w:r>
        <w:rPr>
          <w:b/>
          <w:color w:val="281F17"/>
          <w:position w:val="-1"/>
          <w:sz w:val="32"/>
          <w:szCs w:val="32"/>
          <w:u w:val="thick" w:color="281F17"/>
        </w:rPr>
        <w:t>PG</w:t>
      </w:r>
    </w:p>
    <w:p w:rsidR="00D15CA4" w:rsidRDefault="00D15CA4">
      <w:pPr>
        <w:spacing w:before="1" w:line="160" w:lineRule="exact"/>
        <w:rPr>
          <w:sz w:val="17"/>
          <w:szCs w:val="17"/>
        </w:rPr>
      </w:pPr>
    </w:p>
    <w:p w:rsidR="00D15CA4" w:rsidRDefault="00D15CA4">
      <w:pPr>
        <w:spacing w:line="200" w:lineRule="exact"/>
      </w:pPr>
    </w:p>
    <w:p w:rsidR="00D15CA4" w:rsidRDefault="00D15CA4">
      <w:pPr>
        <w:spacing w:line="200" w:lineRule="exact"/>
      </w:pPr>
    </w:p>
    <w:p w:rsidR="00D15CA4" w:rsidRDefault="008073EE">
      <w:pPr>
        <w:spacing w:before="26"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  <w:u w:val="single" w:color="000000"/>
        </w:rPr>
        <w:t>Probl</w:t>
      </w:r>
      <w:r>
        <w:rPr>
          <w:spacing w:val="2"/>
          <w:position w:val="-1"/>
          <w:sz w:val="26"/>
          <w:szCs w:val="26"/>
          <w:u w:val="single" w:color="000000"/>
        </w:rPr>
        <w:t>e</w:t>
      </w:r>
      <w:r>
        <w:rPr>
          <w:position w:val="-1"/>
          <w:sz w:val="26"/>
          <w:szCs w:val="26"/>
          <w:u w:val="single" w:color="000000"/>
        </w:rPr>
        <w:t>m</w:t>
      </w:r>
      <w:r>
        <w:rPr>
          <w:spacing w:val="-11"/>
          <w:position w:val="-1"/>
          <w:sz w:val="26"/>
          <w:szCs w:val="26"/>
          <w:u w:val="single" w:color="000000"/>
        </w:rPr>
        <w:t xml:space="preserve"> </w:t>
      </w:r>
      <w:r>
        <w:rPr>
          <w:spacing w:val="2"/>
          <w:position w:val="-1"/>
          <w:sz w:val="26"/>
          <w:szCs w:val="26"/>
          <w:u w:val="single" w:color="000000"/>
        </w:rPr>
        <w:t>S</w:t>
      </w:r>
      <w:r>
        <w:rPr>
          <w:position w:val="-1"/>
          <w:sz w:val="26"/>
          <w:szCs w:val="26"/>
          <w:u w:val="single" w:color="000000"/>
        </w:rPr>
        <w:t>tat</w:t>
      </w:r>
      <w:r>
        <w:rPr>
          <w:spacing w:val="2"/>
          <w:position w:val="-1"/>
          <w:sz w:val="26"/>
          <w:szCs w:val="26"/>
          <w:u w:val="single" w:color="000000"/>
        </w:rPr>
        <w:t>e</w:t>
      </w:r>
      <w:r>
        <w:rPr>
          <w:spacing w:val="-2"/>
          <w:position w:val="-1"/>
          <w:sz w:val="26"/>
          <w:szCs w:val="26"/>
          <w:u w:val="single" w:color="000000"/>
        </w:rPr>
        <w:t>m</w:t>
      </w:r>
      <w:r>
        <w:rPr>
          <w:position w:val="-1"/>
          <w:sz w:val="26"/>
          <w:szCs w:val="26"/>
          <w:u w:val="single" w:color="000000"/>
        </w:rPr>
        <w:t>en</w:t>
      </w:r>
      <w:r>
        <w:rPr>
          <w:spacing w:val="2"/>
          <w:position w:val="-1"/>
          <w:sz w:val="26"/>
          <w:szCs w:val="26"/>
          <w:u w:val="single" w:color="000000"/>
        </w:rPr>
        <w:t>t</w:t>
      </w:r>
      <w:r>
        <w:rPr>
          <w:position w:val="-1"/>
          <w:sz w:val="26"/>
          <w:szCs w:val="26"/>
          <w:u w:val="single" w:color="000000"/>
        </w:rPr>
        <w:t>:</w:t>
      </w:r>
    </w:p>
    <w:p w:rsidR="00D15CA4" w:rsidRDefault="00D15CA4">
      <w:pPr>
        <w:spacing w:before="1" w:line="280" w:lineRule="exact"/>
        <w:rPr>
          <w:sz w:val="28"/>
          <w:szCs w:val="28"/>
        </w:rPr>
      </w:pPr>
    </w:p>
    <w:p w:rsidR="00D15CA4" w:rsidRDefault="008073EE">
      <w:pPr>
        <w:spacing w:before="26"/>
        <w:ind w:left="100" w:right="67"/>
        <w:rPr>
          <w:sz w:val="26"/>
          <w:szCs w:val="26"/>
        </w:rPr>
      </w:pPr>
      <w:r>
        <w:rPr>
          <w:sz w:val="26"/>
          <w:szCs w:val="26"/>
        </w:rPr>
        <w:t>PODEM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Path-O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ient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Decision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Makin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 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Aut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Pat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ern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Generat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on (ATPG)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gorit</w:t>
      </w:r>
      <w:r>
        <w:rPr>
          <w:spacing w:val="2"/>
          <w:sz w:val="26"/>
          <w:szCs w:val="26"/>
        </w:rPr>
        <w:t>h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this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project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algorit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m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to generate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vectors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fo</w:t>
      </w:r>
      <w:r>
        <w:rPr>
          <w:sz w:val="26"/>
          <w:szCs w:val="26"/>
        </w:rPr>
        <w:t>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given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ault.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Giv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circuit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loc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tion</w:t>
      </w:r>
      <w:r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lgorit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m will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tell us whether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can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detected</w:t>
      </w:r>
      <w:r>
        <w:rPr>
          <w:spacing w:val="-9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bin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tion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of in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values</w:t>
      </w:r>
      <w:r>
        <w:rPr>
          <w:spacing w:val="-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w</w:t>
      </w:r>
      <w:r>
        <w:rPr>
          <w:sz w:val="26"/>
          <w:szCs w:val="26"/>
        </w:rPr>
        <w:t>hich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can detect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ault.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output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if one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exists,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dica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un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estable.</w:t>
      </w:r>
    </w:p>
    <w:p w:rsidR="00D15CA4" w:rsidRDefault="00D15CA4">
      <w:pPr>
        <w:spacing w:before="2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  <w:u w:val="single" w:color="000000"/>
        </w:rPr>
        <w:t>Ass</w:t>
      </w:r>
      <w:r>
        <w:rPr>
          <w:spacing w:val="2"/>
          <w:position w:val="-1"/>
          <w:sz w:val="26"/>
          <w:szCs w:val="26"/>
          <w:u w:val="single" w:color="000000"/>
        </w:rPr>
        <w:t>u</w:t>
      </w:r>
      <w:r>
        <w:rPr>
          <w:spacing w:val="-2"/>
          <w:position w:val="-1"/>
          <w:sz w:val="26"/>
          <w:szCs w:val="26"/>
          <w:u w:val="single" w:color="000000"/>
        </w:rPr>
        <w:t>m</w:t>
      </w:r>
      <w:r>
        <w:rPr>
          <w:position w:val="-1"/>
          <w:sz w:val="26"/>
          <w:szCs w:val="26"/>
          <w:u w:val="single" w:color="000000"/>
        </w:rPr>
        <w:t>pt</w:t>
      </w:r>
      <w:r>
        <w:rPr>
          <w:spacing w:val="2"/>
          <w:position w:val="-1"/>
          <w:sz w:val="26"/>
          <w:szCs w:val="26"/>
          <w:u w:val="single" w:color="000000"/>
        </w:rPr>
        <w:t>i</w:t>
      </w:r>
      <w:r>
        <w:rPr>
          <w:position w:val="-1"/>
          <w:sz w:val="26"/>
          <w:szCs w:val="26"/>
          <w:u w:val="single" w:color="000000"/>
        </w:rPr>
        <w:t>ons:</w:t>
      </w:r>
    </w:p>
    <w:p w:rsidR="00D15CA4" w:rsidRDefault="00D15CA4">
      <w:pPr>
        <w:spacing w:before="18" w:line="260" w:lineRule="exact"/>
        <w:rPr>
          <w:sz w:val="26"/>
          <w:szCs w:val="26"/>
        </w:rPr>
      </w:pPr>
    </w:p>
    <w:p w:rsidR="00D15CA4" w:rsidRDefault="008073EE">
      <w:pPr>
        <w:spacing w:before="26"/>
        <w:ind w:left="10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Single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tuck-at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ault.</w:t>
      </w:r>
    </w:p>
    <w:p w:rsidR="00D15CA4" w:rsidRDefault="008073EE">
      <w:pPr>
        <w:spacing w:before="1" w:line="300" w:lineRule="exact"/>
        <w:ind w:left="100" w:right="392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ritten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2"/>
          <w:sz w:val="26"/>
          <w:szCs w:val="26"/>
        </w:rPr>
        <w:t>su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-1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 gat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netlist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asi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exten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ed</w:t>
      </w:r>
      <w:r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>to other</w:t>
      </w:r>
      <w:r>
        <w:rPr>
          <w:spacing w:val="-5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 xml:space="preserve">pe  </w:t>
      </w:r>
      <w:r>
        <w:rPr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>of gates.</w:t>
      </w:r>
    </w:p>
    <w:p w:rsidR="00D15CA4" w:rsidRDefault="00D15CA4">
      <w:pPr>
        <w:spacing w:before="15" w:line="280" w:lineRule="exact"/>
        <w:rPr>
          <w:sz w:val="28"/>
          <w:szCs w:val="28"/>
        </w:rPr>
      </w:pP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  <w:u w:val="single" w:color="000000"/>
        </w:rPr>
        <w:t>Input</w:t>
      </w:r>
      <w:r>
        <w:rPr>
          <w:spacing w:val="-6"/>
          <w:position w:val="-1"/>
          <w:sz w:val="26"/>
          <w:szCs w:val="26"/>
          <w:u w:val="single" w:color="000000"/>
        </w:rPr>
        <w:t xml:space="preserve"> </w:t>
      </w:r>
      <w:r>
        <w:rPr>
          <w:position w:val="-1"/>
          <w:sz w:val="26"/>
          <w:szCs w:val="26"/>
          <w:u w:val="single" w:color="000000"/>
        </w:rPr>
        <w:t>ou</w:t>
      </w:r>
      <w:r>
        <w:rPr>
          <w:spacing w:val="-1"/>
          <w:position w:val="-1"/>
          <w:sz w:val="26"/>
          <w:szCs w:val="26"/>
          <w:u w:val="single" w:color="000000"/>
        </w:rPr>
        <w:t>t</w:t>
      </w:r>
      <w:r>
        <w:rPr>
          <w:spacing w:val="2"/>
          <w:position w:val="-1"/>
          <w:sz w:val="26"/>
          <w:szCs w:val="26"/>
          <w:u w:val="single" w:color="000000"/>
        </w:rPr>
        <w:t>p</w:t>
      </w:r>
      <w:r>
        <w:rPr>
          <w:position w:val="-1"/>
          <w:sz w:val="26"/>
          <w:szCs w:val="26"/>
          <w:u w:val="single" w:color="000000"/>
        </w:rPr>
        <w:t>ut</w:t>
      </w:r>
      <w:r>
        <w:rPr>
          <w:spacing w:val="-7"/>
          <w:position w:val="-1"/>
          <w:sz w:val="26"/>
          <w:szCs w:val="26"/>
          <w:u w:val="single" w:color="000000"/>
        </w:rPr>
        <w:t xml:space="preserve"> </w:t>
      </w:r>
      <w:r>
        <w:rPr>
          <w:position w:val="-1"/>
          <w:sz w:val="26"/>
          <w:szCs w:val="26"/>
          <w:u w:val="single" w:color="000000"/>
        </w:rPr>
        <w:t>descr</w:t>
      </w:r>
      <w:r>
        <w:rPr>
          <w:spacing w:val="2"/>
          <w:position w:val="-1"/>
          <w:sz w:val="26"/>
          <w:szCs w:val="26"/>
          <w:u w:val="single" w:color="000000"/>
        </w:rPr>
        <w:t>i</w:t>
      </w:r>
      <w:r>
        <w:rPr>
          <w:position w:val="-1"/>
          <w:sz w:val="26"/>
          <w:szCs w:val="26"/>
          <w:u w:val="single" w:color="000000"/>
        </w:rPr>
        <w:t>pti</w:t>
      </w:r>
      <w:r>
        <w:rPr>
          <w:spacing w:val="2"/>
          <w:position w:val="-1"/>
          <w:sz w:val="26"/>
          <w:szCs w:val="26"/>
          <w:u w:val="single" w:color="000000"/>
        </w:rPr>
        <w:t>o</w:t>
      </w:r>
      <w:r>
        <w:rPr>
          <w:position w:val="-1"/>
          <w:sz w:val="26"/>
          <w:szCs w:val="26"/>
          <w:u w:val="single" w:color="000000"/>
        </w:rPr>
        <w:t>ns:</w:t>
      </w:r>
    </w:p>
    <w:p w:rsidR="00D15CA4" w:rsidRDefault="00D15CA4">
      <w:pPr>
        <w:spacing w:before="18" w:line="260" w:lineRule="exact"/>
        <w:rPr>
          <w:sz w:val="26"/>
          <w:szCs w:val="26"/>
        </w:rPr>
      </w:pPr>
    </w:p>
    <w:p w:rsidR="00D15CA4" w:rsidRDefault="008073EE">
      <w:pPr>
        <w:spacing w:before="26"/>
        <w:ind w:left="100" w:right="267"/>
        <w:rPr>
          <w:sz w:val="26"/>
          <w:szCs w:val="26"/>
        </w:rPr>
      </w:pPr>
      <w:r>
        <w:rPr>
          <w:sz w:val="26"/>
          <w:szCs w:val="26"/>
        </w:rPr>
        <w:t>netlist.txt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put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ile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having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scripti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f nodes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spice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ne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list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at.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netlist we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used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 worked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out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ex</w:t>
      </w:r>
      <w:r>
        <w:rPr>
          <w:spacing w:val="2"/>
          <w:sz w:val="26"/>
          <w:szCs w:val="26"/>
        </w:rPr>
        <w:t>a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ple: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100" w:right="7436"/>
        <w:rPr>
          <w:sz w:val="26"/>
          <w:szCs w:val="26"/>
        </w:rPr>
      </w:pPr>
      <w:r>
        <w:rPr>
          <w:sz w:val="26"/>
          <w:szCs w:val="26"/>
        </w:rPr>
        <w:t>not1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n1</w:t>
      </w:r>
      <w:r>
        <w:rPr>
          <w:spacing w:val="-3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</w:t>
      </w:r>
      <w:r>
        <w:rPr>
          <w:spacing w:val="2"/>
          <w:w w:val="99"/>
          <w:sz w:val="26"/>
          <w:szCs w:val="26"/>
        </w:rPr>
        <w:t>n</w:t>
      </w:r>
      <w:r>
        <w:rPr>
          <w:w w:val="99"/>
          <w:sz w:val="26"/>
          <w:szCs w:val="26"/>
        </w:rPr>
        <w:t>1 and2_1</w:t>
      </w:r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in2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3 not2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n3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4 nand2_1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4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in2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n1 nand2_2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5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in1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n2 nand2_3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6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n2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in4 nand2_4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7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n3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in3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nand4_1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ut1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n4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5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n6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n7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spacing w:line="246" w:lineRule="auto"/>
        <w:ind w:left="100" w:right="204"/>
        <w:rPr>
          <w:sz w:val="26"/>
          <w:szCs w:val="26"/>
        </w:rPr>
      </w:pPr>
      <w:r>
        <w:rPr>
          <w:sz w:val="26"/>
          <w:szCs w:val="26"/>
        </w:rPr>
        <w:t>in1,in2,in3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4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are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3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inputs.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ou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1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ma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tput</w:t>
      </w:r>
      <w:r>
        <w:rPr>
          <w:spacing w:val="6"/>
          <w:sz w:val="26"/>
          <w:szCs w:val="26"/>
        </w:rPr>
        <w:t>.</w:t>
      </w:r>
      <w:r>
        <w:rPr>
          <w:b/>
          <w:sz w:val="26"/>
          <w:szCs w:val="26"/>
        </w:rPr>
        <w:t>Our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code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3"/>
          <w:sz w:val="26"/>
          <w:szCs w:val="26"/>
        </w:rPr>
        <w:t>c</w:t>
      </w:r>
      <w:r>
        <w:rPr>
          <w:b/>
          <w:sz w:val="26"/>
          <w:szCs w:val="26"/>
        </w:rPr>
        <w:t>an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r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n for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any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such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sp</w:t>
      </w:r>
      <w:r>
        <w:rPr>
          <w:b/>
          <w:spacing w:val="2"/>
          <w:sz w:val="26"/>
          <w:szCs w:val="26"/>
        </w:rPr>
        <w:t>i</w:t>
      </w:r>
      <w:r>
        <w:rPr>
          <w:b/>
          <w:sz w:val="26"/>
          <w:szCs w:val="26"/>
        </w:rPr>
        <w:t>ce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ne</w:t>
      </w:r>
      <w:r>
        <w:rPr>
          <w:b/>
          <w:spacing w:val="2"/>
          <w:sz w:val="26"/>
          <w:szCs w:val="26"/>
        </w:rPr>
        <w:t>t</w:t>
      </w:r>
      <w:r>
        <w:rPr>
          <w:b/>
          <w:sz w:val="26"/>
          <w:szCs w:val="26"/>
        </w:rPr>
        <w:t>list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(for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any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mber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o</w:t>
      </w:r>
      <w:r>
        <w:rPr>
          <w:b/>
          <w:sz w:val="26"/>
          <w:szCs w:val="26"/>
        </w:rPr>
        <w:t>f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input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nd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any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m</w:t>
      </w:r>
      <w:r>
        <w:rPr>
          <w:b/>
          <w:spacing w:val="2"/>
          <w:sz w:val="26"/>
          <w:szCs w:val="26"/>
        </w:rPr>
        <w:t>b</w:t>
      </w:r>
      <w:r>
        <w:rPr>
          <w:b/>
          <w:sz w:val="26"/>
          <w:szCs w:val="26"/>
        </w:rPr>
        <w:t>er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z w:val="26"/>
          <w:szCs w:val="26"/>
        </w:rPr>
        <w:t>of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out</w:t>
      </w:r>
      <w:r>
        <w:rPr>
          <w:b/>
          <w:spacing w:val="2"/>
          <w:sz w:val="26"/>
          <w:szCs w:val="26"/>
        </w:rPr>
        <w:t>p</w:t>
      </w:r>
      <w:r>
        <w:rPr>
          <w:b/>
          <w:sz w:val="26"/>
          <w:szCs w:val="26"/>
        </w:rPr>
        <w:t>ut)</w:t>
      </w:r>
    </w:p>
    <w:p w:rsidR="00D15CA4" w:rsidRDefault="00D15CA4">
      <w:pPr>
        <w:spacing w:before="8" w:line="280" w:lineRule="exact"/>
        <w:rPr>
          <w:sz w:val="28"/>
          <w:szCs w:val="28"/>
        </w:rPr>
      </w:pPr>
    </w:p>
    <w:p w:rsidR="00D15CA4" w:rsidRDefault="008073EE">
      <w:pPr>
        <w:spacing w:line="280" w:lineRule="exact"/>
        <w:ind w:left="100" w:right="245"/>
        <w:rPr>
          <w:sz w:val="26"/>
          <w:szCs w:val="26"/>
        </w:rPr>
      </w:pP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Loca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where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 checked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,va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ues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taken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 netlist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ile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e.g.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n1,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4.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mp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nta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21"/>
          <w:sz w:val="26"/>
          <w:szCs w:val="26"/>
        </w:rPr>
        <w:t xml:space="preserve"> </w:t>
      </w:r>
      <w:r>
        <w:rPr>
          <w:sz w:val="26"/>
          <w:szCs w:val="26"/>
        </w:rPr>
        <w:t>va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tuck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ault.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100" w:right="282"/>
        <w:rPr>
          <w:sz w:val="26"/>
          <w:szCs w:val="26"/>
        </w:rPr>
      </w:pPr>
      <w:r>
        <w:rPr>
          <w:sz w:val="26"/>
          <w:szCs w:val="26"/>
        </w:rPr>
        <w:t>“Fault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tected,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vectors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3"/>
          <w:sz w:val="26"/>
          <w:szCs w:val="26"/>
        </w:rPr>
        <w:t>:</w:t>
      </w:r>
      <w:r>
        <w:rPr>
          <w:sz w:val="26"/>
          <w:szCs w:val="26"/>
        </w:rPr>
        <w:t>”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output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case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ven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can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sensitized</w:t>
      </w:r>
      <w:r>
        <w:rPr>
          <w:spacing w:val="-10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pro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aga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ed.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“Fault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not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tec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able”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outp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if either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cannot 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sensitiz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not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propagat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or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th.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  <w:sectPr w:rsidR="00D15CA4">
          <w:pgSz w:w="12240" w:h="15840"/>
          <w:pgMar w:top="1380" w:right="1380" w:bottom="280" w:left="1340" w:header="720" w:footer="720" w:gutter="0"/>
          <w:cols w:space="720"/>
        </w:sectPr>
      </w:pPr>
      <w:r>
        <w:rPr>
          <w:sz w:val="26"/>
          <w:szCs w:val="26"/>
        </w:rPr>
        <w:t>NCV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[</w:t>
      </w:r>
      <w:r>
        <w:rPr>
          <w:sz w:val="26"/>
          <w:szCs w:val="26"/>
        </w:rPr>
        <w:t>1,0,1,0,1,</w:t>
      </w:r>
      <w:r>
        <w:rPr>
          <w:spacing w:val="2"/>
          <w:sz w:val="26"/>
          <w:szCs w:val="26"/>
        </w:rPr>
        <w:t>-</w:t>
      </w:r>
      <w:r>
        <w:rPr>
          <w:sz w:val="26"/>
          <w:szCs w:val="26"/>
        </w:rPr>
        <w:t>5,-5</w:t>
      </w:r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1]</w:t>
      </w:r>
      <w:r>
        <w:rPr>
          <w:spacing w:val="5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atrix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non-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rolling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va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ue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each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g</w:t>
      </w:r>
      <w:r>
        <w:rPr>
          <w:sz w:val="26"/>
          <w:szCs w:val="26"/>
        </w:rPr>
        <w:t>ate</w:t>
      </w:r>
      <w:r>
        <w:rPr>
          <w:spacing w:val="-4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pe</w:t>
      </w:r>
    </w:p>
    <w:p w:rsidR="00D15CA4" w:rsidRDefault="00D15CA4">
      <w:pPr>
        <w:spacing w:before="7" w:line="220" w:lineRule="exact"/>
        <w:rPr>
          <w:sz w:val="22"/>
          <w:szCs w:val="22"/>
        </w:rPr>
      </w:pPr>
    </w:p>
    <w:p w:rsidR="00D15CA4" w:rsidRDefault="008073EE">
      <w:pPr>
        <w:spacing w:before="26"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  <w:u w:val="single" w:color="000000"/>
        </w:rPr>
        <w:t>Algorit</w:t>
      </w:r>
      <w:r>
        <w:rPr>
          <w:spacing w:val="2"/>
          <w:position w:val="-1"/>
          <w:sz w:val="26"/>
          <w:szCs w:val="26"/>
          <w:u w:val="single" w:color="000000"/>
        </w:rPr>
        <w:t>h</w:t>
      </w:r>
      <w:r>
        <w:rPr>
          <w:position w:val="-1"/>
          <w:sz w:val="26"/>
          <w:szCs w:val="26"/>
          <w:u w:val="single" w:color="000000"/>
        </w:rPr>
        <w:t>m:</w:t>
      </w:r>
    </w:p>
    <w:p w:rsidR="00D15CA4" w:rsidRDefault="00D15CA4">
      <w:pPr>
        <w:spacing w:before="18" w:line="260" w:lineRule="exact"/>
        <w:rPr>
          <w:sz w:val="26"/>
          <w:szCs w:val="26"/>
        </w:rPr>
      </w:pPr>
    </w:p>
    <w:p w:rsidR="00D15CA4" w:rsidRDefault="008073EE">
      <w:pPr>
        <w:spacing w:before="26"/>
        <w:ind w:left="100"/>
        <w:rPr>
          <w:sz w:val="26"/>
          <w:szCs w:val="26"/>
        </w:rPr>
      </w:pPr>
      <w:r>
        <w:rPr>
          <w:sz w:val="26"/>
          <w:szCs w:val="26"/>
        </w:rPr>
        <w:t>PODEM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Path-O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ient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Decision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Makin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 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Aut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Pat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ern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Generat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on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(ATPG)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gorit</w:t>
      </w:r>
      <w:r>
        <w:rPr>
          <w:spacing w:val="2"/>
          <w:sz w:val="26"/>
          <w:szCs w:val="26"/>
        </w:rPr>
        <w:t>h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algori</w:t>
      </w:r>
      <w:r>
        <w:rPr>
          <w:spacing w:val="2"/>
          <w:sz w:val="26"/>
          <w:szCs w:val="26"/>
        </w:rPr>
        <w:t>th</w:t>
      </w:r>
      <w:r>
        <w:rPr>
          <w:sz w:val="26"/>
          <w:szCs w:val="26"/>
        </w:rPr>
        <w:t>m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wo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ks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 two</w:t>
      </w:r>
      <w:r>
        <w:rPr>
          <w:spacing w:val="-2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ajor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Sensitize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opagati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</w:p>
    <w:p w:rsidR="00D15CA4" w:rsidRDefault="00D15CA4">
      <w:pPr>
        <w:spacing w:before="3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spacing w:line="280" w:lineRule="exact"/>
        <w:ind w:left="100" w:right="68"/>
        <w:rPr>
          <w:sz w:val="26"/>
          <w:szCs w:val="26"/>
        </w:rPr>
      </w:pP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irst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ste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pro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riate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(pr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ma</w:t>
      </w:r>
      <w:r>
        <w:rPr>
          <w:spacing w:val="4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put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eva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uated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h</w:t>
      </w:r>
      <w:r>
        <w:rPr>
          <w:spacing w:val="6"/>
          <w:sz w:val="26"/>
          <w:szCs w:val="26"/>
        </w:rPr>
        <w:t>i</w:t>
      </w:r>
      <w:r>
        <w:rPr>
          <w:sz w:val="26"/>
          <w:szCs w:val="26"/>
        </w:rPr>
        <w:t>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excites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ault, that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cau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mpl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enta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pear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site</w:t>
      </w:r>
    </w:p>
    <w:p w:rsidR="00D15CA4" w:rsidRDefault="00D15CA4">
      <w:pPr>
        <w:spacing w:before="16" w:line="280" w:lineRule="exact"/>
        <w:rPr>
          <w:sz w:val="28"/>
          <w:szCs w:val="28"/>
        </w:rPr>
      </w:pPr>
    </w:p>
    <w:p w:rsidR="00D15CA4" w:rsidRDefault="008073EE">
      <w:pPr>
        <w:ind w:left="100" w:right="1075"/>
        <w:rPr>
          <w:sz w:val="26"/>
          <w:szCs w:val="26"/>
        </w:rPr>
      </w:pPr>
      <w:r>
        <w:rPr>
          <w:sz w:val="26"/>
          <w:szCs w:val="26"/>
        </w:rPr>
        <w:t>If this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circuit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uld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ble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propaga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ault,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it 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 detectable.</w:t>
      </w:r>
    </w:p>
    <w:p w:rsidR="00D15CA4" w:rsidRDefault="008073EE">
      <w:pPr>
        <w:spacing w:before="4" w:line="280" w:lineRule="exact"/>
        <w:ind w:left="100" w:right="1118"/>
        <w:rPr>
          <w:sz w:val="26"/>
          <w:szCs w:val="26"/>
        </w:rPr>
      </w:pP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seco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step,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nnected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out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gate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gned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non control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ing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values.</w:t>
      </w:r>
    </w:p>
    <w:p w:rsidR="00D15CA4" w:rsidRDefault="00D15CA4">
      <w:pPr>
        <w:spacing w:before="15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rcuit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 ch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sen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veri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ication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pu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poses.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Var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ous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brout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nes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</w:p>
    <w:p w:rsidR="00D15CA4" w:rsidRDefault="008073EE">
      <w:pPr>
        <w:spacing w:before="1" w:line="479" w:lineRule="auto"/>
        <w:ind w:left="100" w:right="2838"/>
        <w:rPr>
          <w:sz w:val="26"/>
          <w:szCs w:val="26"/>
        </w:rPr>
      </w:pPr>
      <w:r>
        <w:rPr>
          <w:sz w:val="26"/>
          <w:szCs w:val="26"/>
        </w:rPr>
        <w:t>algori</w:t>
      </w:r>
      <w:r>
        <w:rPr>
          <w:spacing w:val="-1"/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m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indi</w:t>
      </w:r>
      <w:r>
        <w:rPr>
          <w:spacing w:val="-1"/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du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veri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>x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ai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low. Generic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ste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ollowed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algor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hm</w:t>
      </w:r>
      <w:r>
        <w:rPr>
          <w:sz w:val="26"/>
          <w:szCs w:val="26"/>
        </w:rPr>
        <w:t>:</w:t>
      </w:r>
    </w:p>
    <w:p w:rsidR="00D15CA4" w:rsidRDefault="008073EE">
      <w:pPr>
        <w:spacing w:before="11"/>
        <w:ind w:left="10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App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exci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condit</w:t>
      </w:r>
      <w:r>
        <w:rPr>
          <w:spacing w:val="-1"/>
          <w:sz w:val="26"/>
          <w:szCs w:val="26"/>
        </w:rPr>
        <w:t>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ns.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Per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orm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plica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s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of last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assig</w:t>
      </w:r>
      <w:r>
        <w:rPr>
          <w:spacing w:val="2"/>
          <w:sz w:val="26"/>
          <w:szCs w:val="26"/>
        </w:rPr>
        <w:t>n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nt</w:t>
      </w:r>
    </w:p>
    <w:p w:rsidR="00D15CA4" w:rsidRDefault="008073EE">
      <w:pPr>
        <w:spacing w:before="1" w:line="300" w:lineRule="exact"/>
        <w:ind w:left="100" w:right="357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If 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ms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reach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atleast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output,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just</w:t>
      </w:r>
      <w:r>
        <w:rPr>
          <w:spacing w:val="2"/>
          <w:sz w:val="26"/>
          <w:szCs w:val="26"/>
        </w:rPr>
        <w:t>i</w:t>
      </w:r>
      <w:r>
        <w:rPr>
          <w:spacing w:val="5"/>
          <w:sz w:val="26"/>
          <w:szCs w:val="26"/>
        </w:rPr>
        <w:t>f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ning unjusti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ied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lines.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If jus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ication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ails,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backtra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to 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2.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Per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orm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resu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ting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implicati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ns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to 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2.</w:t>
      </w:r>
    </w:p>
    <w:p w:rsidR="00D15CA4" w:rsidRDefault="008073EE">
      <w:pPr>
        <w:spacing w:before="1"/>
        <w:ind w:left="100" w:right="258"/>
        <w:rPr>
          <w:sz w:val="26"/>
          <w:szCs w:val="26"/>
        </w:rPr>
      </w:pPr>
      <w:r>
        <w:rPr>
          <w:sz w:val="26"/>
          <w:szCs w:val="26"/>
        </w:rPr>
        <w:t>6.Once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bact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acing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is 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leted,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propo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ate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assign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-c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ntrolling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alues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 nodes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tput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ga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acktraci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si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ning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PIs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ppropria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pacing w:val="5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)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100" w:right="315"/>
        <w:rPr>
          <w:sz w:val="26"/>
          <w:szCs w:val="26"/>
        </w:rPr>
      </w:pP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6,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alw</w:t>
      </w:r>
      <w:r>
        <w:rPr>
          <w:spacing w:val="4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lect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2"/>
          <w:sz w:val="26"/>
          <w:szCs w:val="26"/>
        </w:rPr>
        <w:t>i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(s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eci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ical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Algorit</w:t>
      </w:r>
      <w:r>
        <w:rPr>
          <w:spacing w:val="1"/>
          <w:sz w:val="26"/>
          <w:szCs w:val="26"/>
        </w:rPr>
        <w:t>h</w:t>
      </w:r>
      <w:r>
        <w:rPr>
          <w:spacing w:val="-3"/>
          <w:sz w:val="26"/>
          <w:szCs w:val="26"/>
        </w:rPr>
        <w:t>m</w:t>
      </w:r>
      <w:r>
        <w:rPr>
          <w:spacing w:val="2"/>
          <w:sz w:val="26"/>
          <w:szCs w:val="26"/>
        </w:rPr>
        <w:t>)</w:t>
      </w:r>
      <w:r>
        <w:rPr>
          <w:sz w:val="26"/>
          <w:szCs w:val="26"/>
        </w:rPr>
        <w:t>.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>h</w:t>
      </w:r>
      <w:r>
        <w:rPr>
          <w:sz w:val="26"/>
          <w:szCs w:val="26"/>
        </w:rPr>
        <w:t>e process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ere</w:t>
      </w:r>
      <w:r>
        <w:rPr>
          <w:spacing w:val="5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we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enti</w:t>
      </w:r>
      <w:r>
        <w:rPr>
          <w:spacing w:val="5"/>
          <w:sz w:val="26"/>
          <w:szCs w:val="26"/>
        </w:rPr>
        <w:t>f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su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table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nput,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lue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assign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to it,is called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bac</w:t>
      </w:r>
      <w:r>
        <w:rPr>
          <w:spacing w:val="-1"/>
          <w:sz w:val="26"/>
          <w:szCs w:val="26"/>
        </w:rPr>
        <w:t>k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ace.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acktrace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proc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dure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iven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bj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ctiv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-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an 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ternal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line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 desired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val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-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it traces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path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ards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ircuit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ntil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ound.</w:t>
      </w:r>
    </w:p>
    <w:p w:rsidR="00D15CA4" w:rsidRDefault="00D15CA4">
      <w:pPr>
        <w:spacing w:before="1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ind w:left="100" w:right="91"/>
        <w:jc w:val="both"/>
        <w:rPr>
          <w:sz w:val="26"/>
          <w:szCs w:val="26"/>
        </w:rPr>
      </w:pPr>
      <w:r>
        <w:rPr>
          <w:sz w:val="26"/>
          <w:szCs w:val="26"/>
        </w:rPr>
        <w:t>PODEM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proves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be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3"/>
          <w:sz w:val="26"/>
          <w:szCs w:val="26"/>
        </w:rPr>
        <w:t>f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icient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ared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pacing w:val="2"/>
          <w:sz w:val="26"/>
          <w:szCs w:val="26"/>
        </w:rPr>
        <w:t>-</w:t>
      </w:r>
      <w:r>
        <w:rPr>
          <w:sz w:val="26"/>
          <w:szCs w:val="26"/>
        </w:rPr>
        <w:t>ALG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it l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its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its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sear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 space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nputs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(PI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)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circu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ts.</w:t>
      </w:r>
      <w:r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>D-A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hand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has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search space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ising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of all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internal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circuit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ong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PIs.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ajor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modules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MAT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AB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code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:rsidR="00D15CA4" w:rsidRDefault="008073EE">
      <w:pPr>
        <w:spacing w:line="280" w:lineRule="exact"/>
        <w:ind w:left="46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pod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</w:p>
    <w:p w:rsidR="00D15CA4" w:rsidRDefault="008073EE">
      <w:pPr>
        <w:spacing w:before="1"/>
        <w:ind w:left="460"/>
        <w:rPr>
          <w:sz w:val="26"/>
          <w:szCs w:val="26"/>
        </w:rPr>
        <w:sectPr w:rsidR="00D15CA4">
          <w:pgSz w:w="12240" w:h="15840"/>
          <w:pgMar w:top="1480" w:right="1400" w:bottom="280" w:left="1340" w:header="720" w:footer="720" w:gutter="0"/>
          <w:cols w:space="720"/>
        </w:sect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n_pod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</w:p>
    <w:p w:rsidR="00D15CA4" w:rsidRDefault="008073EE">
      <w:pPr>
        <w:spacing w:before="72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lastRenderedPageBreak/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read_netlist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convert_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et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ist</w:t>
      </w:r>
    </w:p>
    <w:p w:rsidR="00D15CA4" w:rsidRDefault="008073EE">
      <w:pPr>
        <w:spacing w:line="280" w:lineRule="exact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create_devic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map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cnctd_dev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</w:p>
    <w:p w:rsidR="00D15CA4" w:rsidRDefault="008073EE">
      <w:pPr>
        <w:spacing w:line="280" w:lineRule="exact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objective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backtrace</w:t>
      </w:r>
    </w:p>
    <w:p w:rsidR="00D15CA4" w:rsidRDefault="008073EE">
      <w:pPr>
        <w:spacing w:line="280" w:lineRule="exact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imp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e_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</w:p>
    <w:p w:rsidR="00D15CA4" w:rsidRDefault="008073EE">
      <w:pPr>
        <w:spacing w:line="280" w:lineRule="exact"/>
        <w:ind w:left="580"/>
        <w:rPr>
          <w:sz w:val="26"/>
          <w:szCs w:val="26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6"/>
          <w:szCs w:val="26"/>
        </w:rPr>
        <w:t>gates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220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brief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unctionali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of each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odu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e: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22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pod</w:t>
      </w:r>
      <w:r>
        <w:rPr>
          <w:spacing w:val="2"/>
          <w:sz w:val="26"/>
          <w:szCs w:val="26"/>
          <w:u w:val="single" w:color="000000"/>
        </w:rPr>
        <w:t>e</w:t>
      </w:r>
      <w:r>
        <w:rPr>
          <w:sz w:val="26"/>
          <w:szCs w:val="26"/>
          <w:u w:val="single" w:color="000000"/>
        </w:rPr>
        <w:t>m</w:t>
      </w:r>
      <w:r>
        <w:rPr>
          <w:spacing w:val="-10"/>
          <w:sz w:val="26"/>
          <w:szCs w:val="26"/>
          <w:u w:val="single" w:color="000000"/>
        </w:rPr>
        <w:t xml:space="preserve"> </w:t>
      </w:r>
      <w:r>
        <w:rPr>
          <w:sz w:val="26"/>
          <w:szCs w:val="26"/>
          <w:u w:val="single" w:color="000000"/>
        </w:rPr>
        <w:t>:</w:t>
      </w:r>
    </w:p>
    <w:p w:rsidR="00D15CA4" w:rsidRDefault="008073EE">
      <w:pPr>
        <w:spacing w:before="1"/>
        <w:ind w:left="940"/>
        <w:rPr>
          <w:sz w:val="26"/>
          <w:szCs w:val="26"/>
        </w:rPr>
      </w:pPr>
      <w:r>
        <w:rPr>
          <w:sz w:val="26"/>
          <w:szCs w:val="26"/>
        </w:rPr>
        <w:t>Global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vari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ble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decl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tion.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assig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ment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calling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main_pod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22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spacing w:val="-2"/>
          <w:sz w:val="26"/>
          <w:szCs w:val="26"/>
          <w:u w:val="single" w:color="000000"/>
        </w:rPr>
        <w:t>m</w:t>
      </w:r>
      <w:r>
        <w:rPr>
          <w:sz w:val="26"/>
          <w:szCs w:val="26"/>
          <w:u w:val="single" w:color="000000"/>
        </w:rPr>
        <w:t>ain_p</w:t>
      </w:r>
      <w:r>
        <w:rPr>
          <w:spacing w:val="2"/>
          <w:sz w:val="26"/>
          <w:szCs w:val="26"/>
          <w:u w:val="single" w:color="000000"/>
        </w:rPr>
        <w:t>o</w:t>
      </w:r>
      <w:r>
        <w:rPr>
          <w:sz w:val="26"/>
          <w:szCs w:val="26"/>
          <w:u w:val="single" w:color="000000"/>
        </w:rPr>
        <w:t>d</w:t>
      </w:r>
      <w:r>
        <w:rPr>
          <w:spacing w:val="2"/>
          <w:sz w:val="26"/>
          <w:szCs w:val="26"/>
          <w:u w:val="single" w:color="000000"/>
        </w:rPr>
        <w:t>e</w:t>
      </w:r>
      <w:r>
        <w:rPr>
          <w:sz w:val="26"/>
          <w:szCs w:val="26"/>
          <w:u w:val="single" w:color="000000"/>
        </w:rPr>
        <w:t>m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:rsidR="00D15CA4" w:rsidRDefault="008073EE">
      <w:pPr>
        <w:spacing w:before="1"/>
        <w:ind w:left="58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net</w:t>
      </w:r>
      <w:r>
        <w:rPr>
          <w:spacing w:val="-1"/>
          <w:sz w:val="26"/>
          <w:szCs w:val="26"/>
        </w:rPr>
        <w:t>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st</w:t>
      </w:r>
      <w:r>
        <w:rPr>
          <w:spacing w:val="-6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cal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“read_netli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t”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vert_netl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”</w:t>
      </w:r>
    </w:p>
    <w:p w:rsidR="00D15CA4" w:rsidRDefault="008073EE">
      <w:pPr>
        <w:spacing w:line="300" w:lineRule="exact"/>
        <w:ind w:left="580"/>
        <w:rPr>
          <w:sz w:val="26"/>
          <w:szCs w:val="26"/>
        </w:rPr>
      </w:pPr>
      <w:r>
        <w:rPr>
          <w:rFonts w:ascii="Symbol" w:eastAsia="Symbol" w:hAnsi="Symbol" w:cs="Symbol"/>
          <w:position w:val="-1"/>
          <w:sz w:val="26"/>
          <w:szCs w:val="26"/>
        </w:rPr>
        <w:t></w:t>
      </w:r>
      <w:r>
        <w:rPr>
          <w:position w:val="-1"/>
          <w:sz w:val="26"/>
          <w:szCs w:val="26"/>
        </w:rPr>
        <w:t xml:space="preserve">  </w:t>
      </w:r>
      <w:r>
        <w:rPr>
          <w:spacing w:val="4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Sensitize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t</w:t>
      </w:r>
      <w:r>
        <w:rPr>
          <w:position w:val="-1"/>
          <w:sz w:val="26"/>
          <w:szCs w:val="26"/>
        </w:rPr>
        <w:t>he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ault</w:t>
      </w:r>
    </w:p>
    <w:p w:rsidR="00D15CA4" w:rsidRDefault="008073EE">
      <w:pPr>
        <w:spacing w:line="280" w:lineRule="exact"/>
        <w:ind w:left="130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There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m</w:t>
      </w:r>
      <w:r>
        <w:rPr>
          <w:sz w:val="26"/>
          <w:szCs w:val="26"/>
        </w:rPr>
        <w:t>ajor</w:t>
      </w:r>
      <w:r>
        <w:rPr>
          <w:spacing w:val="-6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f</w:t>
      </w:r>
      <w:r>
        <w:rPr>
          <w:sz w:val="26"/>
          <w:szCs w:val="26"/>
        </w:rPr>
        <w:t>unctions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here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jective,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bac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trace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:rsidR="00D15CA4" w:rsidRDefault="008073EE">
      <w:pPr>
        <w:spacing w:before="1"/>
        <w:ind w:left="1660" w:right="586"/>
        <w:rPr>
          <w:sz w:val="26"/>
          <w:szCs w:val="26"/>
        </w:rPr>
      </w:pPr>
      <w:r>
        <w:rPr>
          <w:sz w:val="26"/>
          <w:szCs w:val="26"/>
        </w:rPr>
        <w:t>Given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ultLocat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on,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FaultValue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pair,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ktraces,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evaluat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 updates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ues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</w:p>
    <w:p w:rsidR="00D15CA4" w:rsidRDefault="008073EE">
      <w:pPr>
        <w:spacing w:line="280" w:lineRule="exact"/>
        <w:ind w:left="1660"/>
        <w:rPr>
          <w:sz w:val="26"/>
          <w:szCs w:val="26"/>
        </w:rPr>
      </w:pPr>
      <w:r>
        <w:rPr>
          <w:sz w:val="26"/>
          <w:szCs w:val="26"/>
        </w:rPr>
        <w:t>node</w:t>
      </w:r>
    </w:p>
    <w:p w:rsidR="00D15CA4" w:rsidRDefault="008073EE">
      <w:pPr>
        <w:spacing w:before="2"/>
        <w:ind w:left="58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prop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gation</w:t>
      </w:r>
    </w:p>
    <w:p w:rsidR="00D15CA4" w:rsidRDefault="008073EE">
      <w:pPr>
        <w:spacing w:line="300" w:lineRule="exact"/>
        <w:ind w:left="1660" w:right="497" w:hanging="36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Non-contr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lling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lue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NCV)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each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conn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cted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put node.</w:t>
      </w:r>
    </w:p>
    <w:p w:rsidR="00D15CA4" w:rsidRDefault="008073EE">
      <w:pPr>
        <w:spacing w:line="280" w:lineRule="exact"/>
        <w:ind w:left="130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objective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is called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each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 these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 this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value.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If 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of PI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</w:p>
    <w:p w:rsidR="00D15CA4" w:rsidRDefault="008073EE">
      <w:pPr>
        <w:spacing w:before="1"/>
        <w:ind w:left="1660"/>
        <w:rPr>
          <w:sz w:val="26"/>
          <w:szCs w:val="26"/>
        </w:rPr>
      </w:pP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which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give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NCV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values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 these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nodes,</w:t>
      </w:r>
      <w:r>
        <w:rPr>
          <w:spacing w:val="-7"/>
          <w:sz w:val="26"/>
          <w:szCs w:val="26"/>
        </w:rPr>
        <w:t xml:space="preserve"> </w:t>
      </w:r>
      <w:r>
        <w:rPr>
          <w:w w:val="94"/>
          <w:sz w:val="26"/>
          <w:szCs w:val="26"/>
        </w:rPr>
        <w:t>„F</w:t>
      </w:r>
      <w:r>
        <w:rPr>
          <w:spacing w:val="2"/>
          <w:w w:val="94"/>
          <w:sz w:val="26"/>
          <w:szCs w:val="26"/>
        </w:rPr>
        <w:t>a</w:t>
      </w:r>
      <w:r>
        <w:rPr>
          <w:w w:val="94"/>
          <w:sz w:val="26"/>
          <w:szCs w:val="26"/>
        </w:rPr>
        <w:t>ult</w:t>
      </w:r>
      <w:r>
        <w:rPr>
          <w:spacing w:val="10"/>
          <w:w w:val="9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w w:val="96"/>
          <w:sz w:val="26"/>
          <w:szCs w:val="26"/>
        </w:rPr>
        <w:t>d</w:t>
      </w:r>
      <w:r>
        <w:rPr>
          <w:w w:val="96"/>
          <w:sz w:val="26"/>
          <w:szCs w:val="26"/>
        </w:rPr>
        <w:t>etec</w:t>
      </w:r>
      <w:r>
        <w:rPr>
          <w:spacing w:val="2"/>
          <w:w w:val="96"/>
          <w:sz w:val="26"/>
          <w:szCs w:val="26"/>
        </w:rPr>
        <w:t>t</w:t>
      </w:r>
      <w:r>
        <w:rPr>
          <w:w w:val="96"/>
          <w:sz w:val="26"/>
          <w:szCs w:val="26"/>
        </w:rPr>
        <w:t>ed‟</w:t>
      </w:r>
      <w:r>
        <w:rPr>
          <w:spacing w:val="3"/>
          <w:w w:val="9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</w:p>
    <w:p w:rsidR="00D15CA4" w:rsidRDefault="008073EE">
      <w:pPr>
        <w:spacing w:line="280" w:lineRule="exact"/>
        <w:ind w:left="1660"/>
        <w:rPr>
          <w:sz w:val="26"/>
          <w:szCs w:val="26"/>
        </w:rPr>
      </w:pPr>
      <w:r>
        <w:rPr>
          <w:sz w:val="26"/>
          <w:szCs w:val="26"/>
        </w:rPr>
        <w:t>displ</w:t>
      </w:r>
      <w:r>
        <w:rPr>
          <w:spacing w:val="4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ong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of PI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</w:t>
      </w:r>
    </w:p>
    <w:p w:rsidR="00D15CA4" w:rsidRDefault="00D15CA4">
      <w:pPr>
        <w:spacing w:before="1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ind w:left="220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z w:val="26"/>
          <w:szCs w:val="26"/>
          <w:u w:val="single" w:color="000000"/>
        </w:rPr>
        <w:t>ead_netl</w:t>
      </w:r>
      <w:r>
        <w:rPr>
          <w:spacing w:val="1"/>
          <w:sz w:val="26"/>
          <w:szCs w:val="26"/>
          <w:u w:val="single" w:color="000000"/>
        </w:rPr>
        <w:t>i</w:t>
      </w:r>
      <w:r>
        <w:rPr>
          <w:sz w:val="26"/>
          <w:szCs w:val="26"/>
          <w:u w:val="single" w:color="000000"/>
        </w:rPr>
        <w:t>st</w:t>
      </w:r>
      <w:r>
        <w:rPr>
          <w:spacing w:val="-13"/>
          <w:sz w:val="26"/>
          <w:szCs w:val="26"/>
          <w:u w:val="single" w:color="000000"/>
        </w:rPr>
        <w:t xml:space="preserve"> </w:t>
      </w:r>
      <w:r>
        <w:rPr>
          <w:sz w:val="26"/>
          <w:szCs w:val="26"/>
          <w:u w:val="single" w:color="000000"/>
        </w:rPr>
        <w:t>and</w:t>
      </w:r>
      <w:r>
        <w:rPr>
          <w:spacing w:val="-4"/>
          <w:sz w:val="26"/>
          <w:szCs w:val="26"/>
          <w:u w:val="single" w:color="000000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vert_netlist</w:t>
      </w:r>
    </w:p>
    <w:p w:rsidR="00D15CA4" w:rsidRDefault="008073EE">
      <w:pPr>
        <w:spacing w:before="1" w:line="300" w:lineRule="exact"/>
        <w:ind w:left="220" w:right="1135"/>
        <w:rPr>
          <w:sz w:val="26"/>
          <w:szCs w:val="26"/>
        </w:rPr>
      </w:pPr>
      <w:r>
        <w:rPr>
          <w:sz w:val="26"/>
          <w:szCs w:val="26"/>
        </w:rPr>
        <w:t>These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unctions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read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spice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netl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st,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store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output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w w:val="99"/>
          <w:sz w:val="26"/>
          <w:szCs w:val="26"/>
        </w:rPr>
        <w:t>f</w:t>
      </w:r>
      <w:r>
        <w:rPr>
          <w:w w:val="99"/>
          <w:sz w:val="26"/>
          <w:szCs w:val="26"/>
        </w:rPr>
        <w:t>or</w:t>
      </w:r>
      <w:r>
        <w:rPr>
          <w:spacing w:val="-2"/>
          <w:w w:val="99"/>
          <w:sz w:val="26"/>
          <w:szCs w:val="26"/>
        </w:rPr>
        <w:t>m</w:t>
      </w:r>
      <w:r>
        <w:rPr>
          <w:w w:val="99"/>
          <w:sz w:val="26"/>
          <w:szCs w:val="26"/>
        </w:rPr>
        <w:t>at: [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Device_I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,</w:t>
      </w:r>
      <w:r>
        <w:rPr>
          <w:spacing w:val="53"/>
          <w:sz w:val="26"/>
          <w:szCs w:val="26"/>
        </w:rPr>
        <w:t xml:space="preserve"> </w:t>
      </w:r>
      <w:r>
        <w:rPr>
          <w:sz w:val="26"/>
          <w:szCs w:val="26"/>
        </w:rPr>
        <w:t>Gate</w:t>
      </w:r>
      <w:r>
        <w:rPr>
          <w:spacing w:val="-5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yp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,</w:t>
      </w:r>
      <w:r>
        <w:rPr>
          <w:spacing w:val="59"/>
          <w:sz w:val="26"/>
          <w:szCs w:val="26"/>
        </w:rPr>
        <w:t xml:space="preserve"> </w:t>
      </w:r>
      <w:r>
        <w:rPr>
          <w:sz w:val="26"/>
          <w:szCs w:val="26"/>
        </w:rPr>
        <w:t>Output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node,</w:t>
      </w:r>
      <w:r>
        <w:rPr>
          <w:spacing w:val="5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]</w:t>
      </w:r>
    </w:p>
    <w:p w:rsidR="00D15CA4" w:rsidRDefault="008073EE">
      <w:pPr>
        <w:spacing w:line="280" w:lineRule="exact"/>
        <w:ind w:left="220"/>
        <w:rPr>
          <w:sz w:val="26"/>
          <w:szCs w:val="26"/>
        </w:rPr>
      </w:pPr>
      <w:r>
        <w:rPr>
          <w:sz w:val="26"/>
          <w:szCs w:val="26"/>
        </w:rPr>
        <w:t>Device_ID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un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u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ber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signed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ach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gate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us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nod</w:t>
      </w:r>
      <w:r>
        <w:rPr>
          <w:spacing w:val="2"/>
          <w:sz w:val="26"/>
          <w:szCs w:val="26"/>
        </w:rPr>
        <w:t>e_</w:t>
      </w:r>
      <w:r>
        <w:rPr>
          <w:sz w:val="26"/>
          <w:szCs w:val="26"/>
        </w:rPr>
        <w:t>map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unction.</w:t>
      </w:r>
    </w:p>
    <w:p w:rsidR="00D15CA4" w:rsidRDefault="008073EE">
      <w:pPr>
        <w:spacing w:before="1" w:line="280" w:lineRule="exact"/>
        <w:ind w:left="220"/>
        <w:rPr>
          <w:sz w:val="26"/>
          <w:szCs w:val="26"/>
        </w:rPr>
      </w:pPr>
      <w:r>
        <w:rPr>
          <w:position w:val="-1"/>
          <w:sz w:val="26"/>
          <w:szCs w:val="26"/>
        </w:rPr>
        <w:t>Gate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spacing w:val="5"/>
          <w:position w:val="-1"/>
          <w:sz w:val="26"/>
          <w:szCs w:val="26"/>
        </w:rPr>
        <w:t>T</w:t>
      </w:r>
      <w:r>
        <w:rPr>
          <w:spacing w:val="-5"/>
          <w:position w:val="-1"/>
          <w:sz w:val="26"/>
          <w:szCs w:val="26"/>
        </w:rPr>
        <w:t>y</w:t>
      </w:r>
      <w:r>
        <w:rPr>
          <w:position w:val="-1"/>
          <w:sz w:val="26"/>
          <w:szCs w:val="26"/>
        </w:rPr>
        <w:t>pe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s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n</w:t>
      </w:r>
      <w:r>
        <w:rPr>
          <w:spacing w:val="2"/>
          <w:position w:val="-1"/>
          <w:sz w:val="26"/>
          <w:szCs w:val="26"/>
        </w:rPr>
        <w:t>u</w:t>
      </w:r>
      <w:r>
        <w:rPr>
          <w:position w:val="-1"/>
          <w:sz w:val="26"/>
          <w:szCs w:val="26"/>
        </w:rPr>
        <w:t>mber</w:t>
      </w:r>
      <w:r>
        <w:rPr>
          <w:spacing w:val="-6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assigned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to a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parti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ular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t</w:t>
      </w:r>
      <w:r>
        <w:rPr>
          <w:spacing w:val="-5"/>
          <w:position w:val="-1"/>
          <w:sz w:val="26"/>
          <w:szCs w:val="26"/>
        </w:rPr>
        <w:t>y</w:t>
      </w:r>
      <w:r>
        <w:rPr>
          <w:spacing w:val="2"/>
          <w:position w:val="-1"/>
          <w:sz w:val="26"/>
          <w:szCs w:val="26"/>
        </w:rPr>
        <w:t>p</w:t>
      </w:r>
      <w:r>
        <w:rPr>
          <w:position w:val="-1"/>
          <w:sz w:val="26"/>
          <w:szCs w:val="26"/>
        </w:rPr>
        <w:t>e</w:t>
      </w:r>
      <w:r>
        <w:rPr>
          <w:spacing w:val="-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of gate</w:t>
      </w:r>
      <w:r>
        <w:rPr>
          <w:spacing w:val="-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as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spacing w:val="3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ollows</w:t>
      </w:r>
      <w:r>
        <w:rPr>
          <w:spacing w:val="-6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:</w:t>
      </w:r>
    </w:p>
    <w:p w:rsidR="00D15CA4" w:rsidRDefault="00D15CA4">
      <w:pPr>
        <w:spacing w:before="6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6"/>
        <w:gridCol w:w="2393"/>
      </w:tblGrid>
      <w:tr w:rsidR="00D15CA4">
        <w:trPr>
          <w:trHeight w:hRule="exact" w:val="310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50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pacing w:val="2"/>
                <w:sz w:val="26"/>
                <w:szCs w:val="26"/>
              </w:rPr>
              <w:t>y</w:t>
            </w:r>
            <w:r>
              <w:rPr>
                <w:b/>
                <w:sz w:val="26"/>
                <w:szCs w:val="26"/>
              </w:rPr>
              <w:t>pe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of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gate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65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Gate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pacing w:val="2"/>
                <w:sz w:val="26"/>
                <w:szCs w:val="26"/>
              </w:rPr>
              <w:t>y</w:t>
            </w:r>
            <w:r>
              <w:rPr>
                <w:b/>
                <w:sz w:val="26"/>
                <w:szCs w:val="26"/>
              </w:rPr>
              <w:t>pe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50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pacing w:val="2"/>
                <w:sz w:val="26"/>
                <w:szCs w:val="26"/>
              </w:rPr>
              <w:t>y</w:t>
            </w:r>
            <w:r>
              <w:rPr>
                <w:b/>
                <w:sz w:val="26"/>
                <w:szCs w:val="26"/>
              </w:rPr>
              <w:t>pe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of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gate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65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Gate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pacing w:val="2"/>
                <w:sz w:val="26"/>
                <w:szCs w:val="26"/>
              </w:rPr>
              <w:t>y</w:t>
            </w:r>
            <w:r>
              <w:rPr>
                <w:b/>
                <w:sz w:val="26"/>
                <w:szCs w:val="26"/>
              </w:rPr>
              <w:t>pe</w:t>
            </w:r>
          </w:p>
        </w:tc>
      </w:tr>
      <w:tr w:rsidR="00D15CA4">
        <w:trPr>
          <w:trHeight w:hRule="exact" w:val="307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883" w:right="8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NOT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4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NAND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5</w:t>
            </w:r>
          </w:p>
        </w:tc>
      </w:tr>
      <w:tr w:rsidR="00D15CA4">
        <w:trPr>
          <w:trHeight w:hRule="exact" w:val="310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6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2-inp</w:t>
            </w:r>
            <w:r>
              <w:rPr>
                <w:spacing w:val="2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5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XOR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2-i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6</w:t>
            </w:r>
          </w:p>
        </w:tc>
      </w:tr>
      <w:tr w:rsidR="00D15CA4">
        <w:trPr>
          <w:trHeight w:hRule="exact" w:val="310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5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2-i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4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XNOR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7</w:t>
            </w:r>
          </w:p>
        </w:tc>
      </w:tr>
      <w:tr w:rsidR="00D15CA4">
        <w:trPr>
          <w:trHeight w:hRule="exact" w:val="310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5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2-i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37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NAND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4-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nput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3" w:right="10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8</w:t>
            </w:r>
          </w:p>
        </w:tc>
      </w:tr>
    </w:tbl>
    <w:p w:rsidR="00D15CA4" w:rsidRDefault="008073EE">
      <w:pPr>
        <w:spacing w:line="280" w:lineRule="exact"/>
        <w:ind w:left="940"/>
        <w:rPr>
          <w:sz w:val="26"/>
          <w:szCs w:val="26"/>
        </w:rPr>
        <w:sectPr w:rsidR="00D15CA4">
          <w:pgSz w:w="12240" w:h="15840"/>
          <w:pgMar w:top="1360" w:right="1220" w:bottom="280" w:left="1220" w:header="720" w:footer="720" w:gutter="0"/>
          <w:cols w:space="720"/>
        </w:sectPr>
      </w:pPr>
      <w:r>
        <w:rPr>
          <w:sz w:val="26"/>
          <w:szCs w:val="26"/>
        </w:rPr>
        <w:t>*Have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used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gat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–not,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,nand,n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nd4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code.</w:t>
      </w:r>
    </w:p>
    <w:p w:rsidR="00D15CA4" w:rsidRDefault="00D15CA4">
      <w:pPr>
        <w:spacing w:before="5" w:line="120" w:lineRule="exact"/>
        <w:rPr>
          <w:sz w:val="12"/>
          <w:szCs w:val="12"/>
        </w:rPr>
      </w:pPr>
    </w:p>
    <w:p w:rsidR="00D15CA4" w:rsidRDefault="00D15CA4">
      <w:pPr>
        <w:spacing w:line="200" w:lineRule="exact"/>
      </w:pPr>
    </w:p>
    <w:p w:rsidR="00D15CA4" w:rsidRDefault="00D15CA4">
      <w:pPr>
        <w:spacing w:line="200" w:lineRule="exact"/>
      </w:pPr>
    </w:p>
    <w:p w:rsidR="00D15CA4" w:rsidRDefault="008073EE">
      <w:pPr>
        <w:spacing w:before="26"/>
        <w:ind w:left="100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objectiv</w:t>
      </w:r>
      <w:r>
        <w:rPr>
          <w:spacing w:val="2"/>
          <w:sz w:val="26"/>
          <w:szCs w:val="26"/>
          <w:u w:val="single" w:color="000000"/>
        </w:rPr>
        <w:t>e</w:t>
      </w:r>
      <w:r>
        <w:rPr>
          <w:sz w:val="26"/>
          <w:szCs w:val="26"/>
          <w:u w:val="single" w:color="000000"/>
        </w:rPr>
        <w:t>:</w:t>
      </w:r>
    </w:p>
    <w:p w:rsidR="00D15CA4" w:rsidRDefault="008073EE">
      <w:pPr>
        <w:spacing w:before="1"/>
        <w:ind w:left="100" w:right="384" w:firstLine="454"/>
        <w:rPr>
          <w:sz w:val="26"/>
          <w:szCs w:val="26"/>
        </w:rPr>
      </w:pPr>
      <w:r>
        <w:rPr>
          <w:sz w:val="26"/>
          <w:szCs w:val="26"/>
        </w:rPr>
        <w:t>Input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part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cular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G,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where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nV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ired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at the node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nG.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It calls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ckt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ace</w:t>
      </w:r>
      <w:r>
        <w:rPr>
          <w:spacing w:val="-10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kt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aces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pa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of </w:t>
      </w:r>
      <w:r>
        <w:rPr>
          <w:spacing w:val="3"/>
          <w:sz w:val="26"/>
          <w:szCs w:val="26"/>
        </w:rPr>
        <w:t>(</w:t>
      </w:r>
      <w:r>
        <w:rPr>
          <w:sz w:val="26"/>
          <w:szCs w:val="26"/>
        </w:rPr>
        <w:t>nG,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V)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ill 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ma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 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ac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ieved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PI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lag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asserted.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each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backtr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ce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opera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nG, nV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upd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xt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 stack_</w:t>
      </w:r>
      <w:r>
        <w:rPr>
          <w:spacing w:val="4"/>
          <w:sz w:val="26"/>
          <w:szCs w:val="26"/>
        </w:rPr>
        <w:t>G</w:t>
      </w:r>
      <w:r>
        <w:rPr>
          <w:sz w:val="26"/>
          <w:szCs w:val="26"/>
        </w:rPr>
        <w:t>.</w:t>
      </w:r>
    </w:p>
    <w:p w:rsidR="00D15CA4" w:rsidRDefault="00D15CA4">
      <w:pPr>
        <w:spacing w:before="1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backtrace:</w:t>
      </w:r>
    </w:p>
    <w:p w:rsidR="00D15CA4" w:rsidRDefault="008073EE">
      <w:pPr>
        <w:spacing w:before="1" w:line="300" w:lineRule="exact"/>
        <w:ind w:left="100" w:right="129" w:firstLine="454"/>
        <w:rPr>
          <w:sz w:val="26"/>
          <w:szCs w:val="26"/>
        </w:rPr>
      </w:pPr>
      <w:r>
        <w:rPr>
          <w:sz w:val="26"/>
          <w:szCs w:val="26"/>
        </w:rPr>
        <w:t>Funct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lled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nside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objec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ive.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Ta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es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ir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(</w:t>
      </w:r>
      <w:r>
        <w:rPr>
          <w:sz w:val="26"/>
          <w:szCs w:val="26"/>
        </w:rPr>
        <w:t>nG,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V).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ev</w:t>
      </w:r>
      <w:r>
        <w:rPr>
          <w:spacing w:val="1"/>
          <w:sz w:val="26"/>
          <w:szCs w:val="26"/>
        </w:rPr>
        <w:t>e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z w:val="26"/>
          <w:szCs w:val="26"/>
        </w:rPr>
        <w:t xml:space="preserve"> netlist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it 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ecks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ere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outp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gate.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For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accor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of gate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nV,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it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val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ates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val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inpu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of that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ga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spacing w:val="5"/>
          <w:sz w:val="26"/>
          <w:szCs w:val="26"/>
        </w:rPr>
        <w:t>t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pe”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.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These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values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inputs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to 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gate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stor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k_G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ack_V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ari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ble.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  <w:u w:val="single" w:color="000000"/>
        </w:rPr>
        <w:t>t</w:t>
      </w:r>
      <w:r>
        <w:rPr>
          <w:spacing w:val="-5"/>
          <w:sz w:val="26"/>
          <w:szCs w:val="26"/>
          <w:u w:val="single" w:color="000000"/>
        </w:rPr>
        <w:t>y</w:t>
      </w:r>
      <w:r>
        <w:rPr>
          <w:sz w:val="26"/>
          <w:szCs w:val="26"/>
          <w:u w:val="single" w:color="000000"/>
        </w:rPr>
        <w:t>pe:</w:t>
      </w:r>
    </w:p>
    <w:p w:rsidR="00D15CA4" w:rsidRDefault="008073EE">
      <w:pPr>
        <w:spacing w:before="1"/>
        <w:ind w:left="100" w:right="252"/>
        <w:rPr>
          <w:sz w:val="26"/>
          <w:szCs w:val="26"/>
        </w:rPr>
      </w:pPr>
      <w:r>
        <w:rPr>
          <w:sz w:val="26"/>
          <w:szCs w:val="26"/>
        </w:rPr>
        <w:t>Used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ktracin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.</w:t>
      </w:r>
      <w:r>
        <w:rPr>
          <w:spacing w:val="5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akes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row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of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ecive_ID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g</w:t>
      </w:r>
      <w:r>
        <w:rPr>
          <w:sz w:val="26"/>
          <w:szCs w:val="26"/>
        </w:rPr>
        <w:t>ate</w:t>
      </w:r>
      <w:r>
        <w:rPr>
          <w:spacing w:val="-4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pe,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utput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, 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nod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ecks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gate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calls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app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opriate</w:t>
      </w:r>
      <w:r>
        <w:rPr>
          <w:spacing w:val="-1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g</w:t>
      </w:r>
      <w:r>
        <w:rPr>
          <w:sz w:val="26"/>
          <w:szCs w:val="26"/>
        </w:rPr>
        <w:t>ate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(s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 nand_out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gate</w:t>
      </w:r>
      <w:r>
        <w:rPr>
          <w:spacing w:val="-4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5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nand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gate)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returns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ow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dated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input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values.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7.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  <w:u w:val="single" w:color="000000"/>
        </w:rPr>
        <w:t>i</w:t>
      </w:r>
      <w:r>
        <w:rPr>
          <w:spacing w:val="-2"/>
          <w:sz w:val="26"/>
          <w:szCs w:val="26"/>
          <w:u w:val="single" w:color="000000"/>
        </w:rPr>
        <w:t>m</w:t>
      </w:r>
      <w:r>
        <w:rPr>
          <w:sz w:val="26"/>
          <w:szCs w:val="26"/>
          <w:u w:val="single" w:color="000000"/>
        </w:rPr>
        <w:t>p</w:t>
      </w:r>
      <w:r>
        <w:rPr>
          <w:spacing w:val="4"/>
          <w:sz w:val="26"/>
          <w:szCs w:val="26"/>
          <w:u w:val="single" w:color="000000"/>
        </w:rPr>
        <w:t>l</w:t>
      </w:r>
      <w:r>
        <w:rPr>
          <w:spacing w:val="-5"/>
          <w:sz w:val="26"/>
          <w:szCs w:val="26"/>
          <w:u w:val="single" w:color="000000"/>
        </w:rPr>
        <w:t>y</w:t>
      </w:r>
      <w:r>
        <w:rPr>
          <w:sz w:val="26"/>
          <w:szCs w:val="26"/>
          <w:u w:val="single" w:color="000000"/>
        </w:rPr>
        <w:t>:</w:t>
      </w:r>
    </w:p>
    <w:p w:rsidR="00D15CA4" w:rsidRDefault="008073EE">
      <w:pPr>
        <w:spacing w:before="1" w:line="300" w:lineRule="exact"/>
        <w:ind w:left="100" w:right="169"/>
        <w:rPr>
          <w:sz w:val="26"/>
          <w:szCs w:val="26"/>
        </w:rPr>
      </w:pPr>
      <w:r>
        <w:rPr>
          <w:sz w:val="26"/>
          <w:szCs w:val="26"/>
        </w:rPr>
        <w:t>This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 per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ogic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mul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tion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circuit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nding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valu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 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Prima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Inp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ts.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inputs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(PI,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I_V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lu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)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obtain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rom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objective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unction.</w:t>
      </w:r>
    </w:p>
    <w:p w:rsidR="00D15CA4" w:rsidRDefault="00D15CA4">
      <w:pPr>
        <w:spacing w:before="16" w:line="280" w:lineRule="exact"/>
        <w:rPr>
          <w:sz w:val="28"/>
          <w:szCs w:val="28"/>
        </w:rPr>
      </w:pPr>
    </w:p>
    <w:p w:rsidR="00D15CA4" w:rsidRDefault="008073EE">
      <w:pPr>
        <w:ind w:left="100" w:right="910"/>
        <w:rPr>
          <w:sz w:val="26"/>
          <w:szCs w:val="26"/>
        </w:rPr>
      </w:pPr>
      <w:r>
        <w:rPr>
          <w:sz w:val="26"/>
          <w:szCs w:val="26"/>
        </w:rPr>
        <w:t>It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searches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etlist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where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PI no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inp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or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 device_con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ected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arr</w:t>
      </w:r>
      <w:r>
        <w:rPr>
          <w:spacing w:val="3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it c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lls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“i</w:t>
      </w:r>
      <w:r>
        <w:rPr>
          <w:sz w:val="26"/>
          <w:szCs w:val="26"/>
        </w:rPr>
        <w:t>mp</w:t>
      </w:r>
      <w:r>
        <w:rPr>
          <w:spacing w:val="4"/>
          <w:sz w:val="26"/>
          <w:szCs w:val="26"/>
        </w:rPr>
        <w:t>l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_devic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”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operates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s: It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calls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e_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3"/>
          <w:sz w:val="26"/>
          <w:szCs w:val="26"/>
        </w:rPr>
        <w:t>y</w:t>
      </w:r>
      <w:r>
        <w:rPr>
          <w:sz w:val="26"/>
          <w:szCs w:val="26"/>
        </w:rPr>
        <w:t>”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eva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uat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outp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node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valu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s.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Also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upda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ode</w:t>
      </w:r>
      <w:r>
        <w:rPr>
          <w:spacing w:val="2"/>
          <w:sz w:val="26"/>
          <w:szCs w:val="26"/>
        </w:rPr>
        <w:t>_</w:t>
      </w:r>
      <w:r>
        <w:rPr>
          <w:sz w:val="26"/>
          <w:szCs w:val="26"/>
        </w:rPr>
        <w:t>valu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arr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This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runs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op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which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uns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till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i</w:t>
      </w:r>
      <w:r>
        <w:rPr>
          <w:spacing w:val="-3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out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mpl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ed.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8.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  <w:u w:val="single" w:color="000000"/>
        </w:rPr>
        <w:t>t</w:t>
      </w:r>
      <w:r>
        <w:rPr>
          <w:spacing w:val="-5"/>
          <w:sz w:val="26"/>
          <w:szCs w:val="26"/>
          <w:u w:val="single" w:color="000000"/>
        </w:rPr>
        <w:t>y</w:t>
      </w:r>
      <w:r>
        <w:rPr>
          <w:sz w:val="26"/>
          <w:szCs w:val="26"/>
          <w:u w:val="single" w:color="000000"/>
        </w:rPr>
        <w:t>pe_</w:t>
      </w:r>
      <w:r>
        <w:rPr>
          <w:spacing w:val="2"/>
          <w:sz w:val="26"/>
          <w:szCs w:val="26"/>
          <w:u w:val="single" w:color="000000"/>
        </w:rPr>
        <w:t>i</w:t>
      </w:r>
      <w:r>
        <w:rPr>
          <w:sz w:val="26"/>
          <w:szCs w:val="26"/>
          <w:u w:val="single" w:color="000000"/>
        </w:rPr>
        <w:t>mp</w:t>
      </w:r>
      <w:r>
        <w:rPr>
          <w:spacing w:val="4"/>
          <w:sz w:val="26"/>
          <w:szCs w:val="26"/>
          <w:u w:val="single" w:color="000000"/>
        </w:rPr>
        <w:t>l</w:t>
      </w:r>
      <w:r>
        <w:rPr>
          <w:spacing w:val="-5"/>
          <w:sz w:val="26"/>
          <w:szCs w:val="26"/>
          <w:u w:val="single" w:color="000000"/>
        </w:rPr>
        <w:t>y</w:t>
      </w:r>
      <w:r>
        <w:rPr>
          <w:sz w:val="26"/>
          <w:szCs w:val="26"/>
          <w:u w:val="single" w:color="000000"/>
        </w:rPr>
        <w:t>:</w:t>
      </w:r>
    </w:p>
    <w:p w:rsidR="00D15CA4" w:rsidRDefault="008073EE">
      <w:pPr>
        <w:spacing w:before="1"/>
        <w:ind w:left="100" w:right="132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ilar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pe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it is used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According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e,</w:t>
      </w:r>
      <w:r>
        <w:rPr>
          <w:spacing w:val="-2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correspon</w:t>
      </w:r>
      <w:r>
        <w:rPr>
          <w:spacing w:val="3"/>
          <w:w w:val="99"/>
          <w:sz w:val="26"/>
          <w:szCs w:val="26"/>
        </w:rPr>
        <w:t>d</w:t>
      </w:r>
      <w:r>
        <w:rPr>
          <w:w w:val="99"/>
          <w:sz w:val="26"/>
          <w:szCs w:val="26"/>
        </w:rPr>
        <w:t>ing gates</w:t>
      </w:r>
      <w:r>
        <w:rPr>
          <w:sz w:val="26"/>
          <w:szCs w:val="26"/>
        </w:rPr>
        <w:t xml:space="preserve"> 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call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erence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here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hat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uts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known</w:t>
      </w:r>
      <w:r>
        <w:rPr>
          <w:spacing w:val="-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out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lied.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 updated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output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n.</w:t>
      </w:r>
    </w:p>
    <w:p w:rsidR="00D15CA4" w:rsidRDefault="00D15CA4">
      <w:pPr>
        <w:spacing w:before="1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9.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Gates:</w:t>
      </w:r>
    </w:p>
    <w:p w:rsidR="00D15CA4" w:rsidRDefault="008073EE">
      <w:pPr>
        <w:spacing w:line="300" w:lineRule="exact"/>
        <w:ind w:left="460"/>
        <w:rPr>
          <w:sz w:val="26"/>
          <w:szCs w:val="26"/>
        </w:rPr>
      </w:pPr>
      <w:r>
        <w:rPr>
          <w:rFonts w:ascii="Symbol" w:eastAsia="Symbol" w:hAnsi="Symbol" w:cs="Symbol"/>
          <w:position w:val="-1"/>
          <w:sz w:val="26"/>
          <w:szCs w:val="26"/>
        </w:rPr>
        <w:t></w:t>
      </w:r>
      <w:r>
        <w:rPr>
          <w:position w:val="-1"/>
          <w:sz w:val="26"/>
          <w:szCs w:val="26"/>
        </w:rPr>
        <w:t xml:space="preserve">  </w:t>
      </w:r>
      <w:r>
        <w:rPr>
          <w:spacing w:val="6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  <w:u w:val="single" w:color="000000"/>
        </w:rPr>
        <w:t>nand_out:</w:t>
      </w:r>
    </w:p>
    <w:p w:rsidR="00D15CA4" w:rsidRDefault="008073EE">
      <w:pPr>
        <w:ind w:left="820" w:right="67"/>
        <w:rPr>
          <w:sz w:val="26"/>
          <w:szCs w:val="26"/>
        </w:rPr>
      </w:pPr>
      <w:r>
        <w:rPr>
          <w:sz w:val="26"/>
          <w:szCs w:val="26"/>
        </w:rPr>
        <w:t>Function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ut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AND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gate.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Inputs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wo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nputs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and output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row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whi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pdated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0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backt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acing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>=</w:t>
      </w:r>
      <w:r>
        <w:rPr>
          <w:sz w:val="26"/>
          <w:szCs w:val="26"/>
        </w:rPr>
        <w:t xml:space="preserve">1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ng.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460"/>
        <w:rPr>
          <w:sz w:val="26"/>
          <w:szCs w:val="26"/>
        </w:rPr>
        <w:sectPr w:rsidR="00D15CA4">
          <w:pgSz w:w="12240" w:h="15840"/>
          <w:pgMar w:top="1480" w:right="134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and_out:</w:t>
      </w:r>
    </w:p>
    <w:p w:rsidR="00D15CA4" w:rsidRDefault="008073EE">
      <w:pPr>
        <w:spacing w:before="72"/>
        <w:ind w:left="940"/>
        <w:rPr>
          <w:sz w:val="26"/>
          <w:szCs w:val="26"/>
        </w:rPr>
      </w:pPr>
      <w:r>
        <w:rPr>
          <w:sz w:val="26"/>
          <w:szCs w:val="26"/>
        </w:rPr>
        <w:lastRenderedPageBreak/>
        <w:t>S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ilar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 nand_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ut.</w:t>
      </w:r>
    </w:p>
    <w:p w:rsidR="00D15CA4" w:rsidRDefault="00D15CA4">
      <w:pPr>
        <w:spacing w:before="20" w:line="280" w:lineRule="exact"/>
        <w:rPr>
          <w:sz w:val="28"/>
          <w:szCs w:val="28"/>
        </w:rPr>
      </w:pPr>
    </w:p>
    <w:p w:rsidR="00D15CA4" w:rsidRDefault="008073EE">
      <w:pPr>
        <w:ind w:left="58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nand_4in</w:t>
      </w:r>
      <w:r>
        <w:rPr>
          <w:spacing w:val="2"/>
          <w:sz w:val="26"/>
          <w:szCs w:val="26"/>
          <w:u w:val="single" w:color="000000"/>
        </w:rPr>
        <w:t>p</w:t>
      </w:r>
      <w:r>
        <w:rPr>
          <w:sz w:val="26"/>
          <w:szCs w:val="26"/>
          <w:u w:val="single" w:color="000000"/>
        </w:rPr>
        <w:t>ut:</w:t>
      </w:r>
    </w:p>
    <w:p w:rsidR="00D15CA4" w:rsidRDefault="008073EE">
      <w:pPr>
        <w:spacing w:line="280" w:lineRule="exact"/>
        <w:ind w:left="940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ilar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 nand_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ut.</w:t>
      </w:r>
    </w:p>
    <w:p w:rsidR="00D15CA4" w:rsidRDefault="00D15CA4">
      <w:pPr>
        <w:spacing w:before="2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ind w:left="58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sz w:val="26"/>
          <w:szCs w:val="26"/>
          <w:u w:val="single" w:color="000000"/>
        </w:rPr>
        <w:t>not_out:</w:t>
      </w:r>
    </w:p>
    <w:p w:rsidR="00D15CA4" w:rsidRDefault="008073EE">
      <w:pPr>
        <w:spacing w:line="280" w:lineRule="exact"/>
        <w:ind w:left="940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ilar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 nand_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ut.</w:t>
      </w:r>
    </w:p>
    <w:p w:rsidR="00D15CA4" w:rsidRDefault="00D15CA4">
      <w:pPr>
        <w:spacing w:before="9" w:line="180" w:lineRule="exact"/>
        <w:rPr>
          <w:sz w:val="19"/>
          <w:szCs w:val="19"/>
        </w:rPr>
      </w:pPr>
    </w:p>
    <w:p w:rsidR="00D15CA4" w:rsidRDefault="00D15CA4">
      <w:pPr>
        <w:spacing w:line="200" w:lineRule="exact"/>
      </w:pPr>
    </w:p>
    <w:p w:rsidR="00D15CA4" w:rsidRDefault="00D15CA4">
      <w:pPr>
        <w:spacing w:line="200" w:lineRule="exact"/>
      </w:pPr>
    </w:p>
    <w:p w:rsidR="00D15CA4" w:rsidRDefault="008073EE">
      <w:pPr>
        <w:spacing w:line="280" w:lineRule="exact"/>
        <w:ind w:left="181" w:right="7189"/>
        <w:jc w:val="center"/>
        <w:rPr>
          <w:sz w:val="26"/>
          <w:szCs w:val="26"/>
        </w:rPr>
      </w:pPr>
      <w:r>
        <w:rPr>
          <w:spacing w:val="-2"/>
          <w:position w:val="-1"/>
          <w:sz w:val="26"/>
          <w:szCs w:val="26"/>
          <w:u w:val="single" w:color="000000"/>
        </w:rPr>
        <w:t>W</w:t>
      </w:r>
      <w:r>
        <w:rPr>
          <w:spacing w:val="2"/>
          <w:position w:val="-1"/>
          <w:sz w:val="26"/>
          <w:szCs w:val="26"/>
          <w:u w:val="single" w:color="000000"/>
        </w:rPr>
        <w:t>o</w:t>
      </w:r>
      <w:r>
        <w:rPr>
          <w:position w:val="-1"/>
          <w:sz w:val="26"/>
          <w:szCs w:val="26"/>
          <w:u w:val="single" w:color="000000"/>
        </w:rPr>
        <w:t>rked</w:t>
      </w:r>
      <w:r>
        <w:rPr>
          <w:spacing w:val="-9"/>
          <w:position w:val="-1"/>
          <w:sz w:val="26"/>
          <w:szCs w:val="26"/>
          <w:u w:val="single" w:color="000000"/>
        </w:rPr>
        <w:t xml:space="preserve"> </w:t>
      </w:r>
      <w:r>
        <w:rPr>
          <w:position w:val="-1"/>
          <w:sz w:val="26"/>
          <w:szCs w:val="26"/>
          <w:u w:val="single" w:color="000000"/>
        </w:rPr>
        <w:t>out</w:t>
      </w:r>
      <w:r>
        <w:rPr>
          <w:spacing w:val="-2"/>
          <w:position w:val="-1"/>
          <w:sz w:val="26"/>
          <w:szCs w:val="26"/>
          <w:u w:val="single" w:color="000000"/>
        </w:rPr>
        <w:t xml:space="preserve"> </w:t>
      </w:r>
      <w:r>
        <w:rPr>
          <w:w w:val="99"/>
          <w:position w:val="-1"/>
          <w:sz w:val="26"/>
          <w:szCs w:val="26"/>
          <w:u w:val="single" w:color="000000"/>
        </w:rPr>
        <w:t>ex</w:t>
      </w:r>
      <w:r>
        <w:rPr>
          <w:spacing w:val="2"/>
          <w:w w:val="99"/>
          <w:position w:val="-1"/>
          <w:sz w:val="26"/>
          <w:szCs w:val="26"/>
          <w:u w:val="single" w:color="000000"/>
        </w:rPr>
        <w:t>a</w:t>
      </w:r>
      <w:r>
        <w:rPr>
          <w:spacing w:val="-2"/>
          <w:w w:val="99"/>
          <w:position w:val="-1"/>
          <w:sz w:val="26"/>
          <w:szCs w:val="26"/>
          <w:u w:val="single" w:color="000000"/>
        </w:rPr>
        <w:t>m</w:t>
      </w:r>
      <w:r>
        <w:rPr>
          <w:w w:val="99"/>
          <w:position w:val="-1"/>
          <w:sz w:val="26"/>
          <w:szCs w:val="26"/>
          <w:u w:val="single" w:color="000000"/>
        </w:rPr>
        <w:t>p</w:t>
      </w:r>
      <w:r>
        <w:rPr>
          <w:spacing w:val="2"/>
          <w:w w:val="99"/>
          <w:position w:val="-1"/>
          <w:sz w:val="26"/>
          <w:szCs w:val="26"/>
          <w:u w:val="single" w:color="000000"/>
        </w:rPr>
        <w:t>l</w:t>
      </w:r>
      <w:r>
        <w:rPr>
          <w:w w:val="99"/>
          <w:position w:val="-1"/>
          <w:sz w:val="26"/>
          <w:szCs w:val="26"/>
          <w:u w:val="single" w:color="000000"/>
        </w:rPr>
        <w:t>es:</w:t>
      </w:r>
    </w:p>
    <w:p w:rsidR="00D15CA4" w:rsidRDefault="00D15CA4">
      <w:pPr>
        <w:spacing w:before="18" w:line="260" w:lineRule="exact"/>
        <w:rPr>
          <w:sz w:val="26"/>
          <w:szCs w:val="26"/>
        </w:rPr>
      </w:pPr>
    </w:p>
    <w:p w:rsidR="00D15CA4" w:rsidRDefault="008073EE">
      <w:pPr>
        <w:spacing w:before="30" w:line="280" w:lineRule="exact"/>
        <w:ind w:left="220" w:right="758"/>
        <w:rPr>
          <w:sz w:val="26"/>
          <w:szCs w:val="26"/>
        </w:rPr>
      </w:pP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rked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out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algorit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m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oll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wing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circui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Cod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 MATLAB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>
        <w:rPr>
          <w:spacing w:val="2"/>
          <w:sz w:val="26"/>
          <w:szCs w:val="26"/>
        </w:rPr>
        <w:t>p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hon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e</w:t>
      </w:r>
      <w:r>
        <w:rPr>
          <w:spacing w:val="3"/>
          <w:sz w:val="26"/>
          <w:szCs w:val="26"/>
        </w:rPr>
        <w:t>-</w:t>
      </w:r>
      <w:r>
        <w:rPr>
          <w:sz w:val="26"/>
          <w:szCs w:val="26"/>
        </w:rPr>
        <w:t>and-d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o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older.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220" w:right="8547"/>
        <w:jc w:val="both"/>
        <w:rPr>
          <w:sz w:val="26"/>
          <w:szCs w:val="26"/>
        </w:rPr>
      </w:pPr>
      <w:r>
        <w:rPr>
          <w:sz w:val="26"/>
          <w:szCs w:val="26"/>
        </w:rPr>
        <w:t>Ex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ple:</w:t>
      </w:r>
    </w:p>
    <w:p w:rsidR="00D15CA4" w:rsidRDefault="00D15CA4">
      <w:pPr>
        <w:spacing w:before="3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p w:rsidR="00D15CA4" w:rsidRDefault="008073EE">
      <w:pPr>
        <w:spacing w:line="280" w:lineRule="exact"/>
        <w:ind w:left="220" w:right="951"/>
        <w:rPr>
          <w:sz w:val="26"/>
          <w:szCs w:val="26"/>
        </w:rPr>
      </w:pPr>
      <w:r>
        <w:rPr>
          <w:sz w:val="26"/>
          <w:szCs w:val="26"/>
        </w:rPr>
        <w:t>netlist: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phabets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hown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here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j</w:t>
      </w:r>
      <w:r>
        <w:rPr>
          <w:sz w:val="26"/>
          <w:szCs w:val="26"/>
        </w:rPr>
        <w:t>ust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acil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tate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underst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nding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of below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diagr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 xml:space="preserve">m not1     </w:t>
      </w:r>
      <w:r>
        <w:rPr>
          <w:spacing w:val="5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1(E)  </w:t>
      </w:r>
      <w:r>
        <w:rPr>
          <w:spacing w:val="5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n1(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)</w:t>
      </w:r>
    </w:p>
    <w:p w:rsidR="00D15CA4" w:rsidRDefault="008073EE">
      <w:pPr>
        <w:spacing w:line="280" w:lineRule="exact"/>
        <w:ind w:left="220" w:right="6337"/>
        <w:jc w:val="both"/>
        <w:rPr>
          <w:sz w:val="26"/>
          <w:szCs w:val="26"/>
        </w:rPr>
      </w:pPr>
      <w:r>
        <w:rPr>
          <w:sz w:val="26"/>
          <w:szCs w:val="26"/>
        </w:rPr>
        <w:t>and2_1</w:t>
      </w:r>
      <w:r>
        <w:rPr>
          <w:spacing w:val="56"/>
          <w:sz w:val="26"/>
          <w:szCs w:val="26"/>
        </w:rPr>
        <w:t xml:space="preserve"> </w:t>
      </w:r>
      <w:r>
        <w:rPr>
          <w:sz w:val="26"/>
          <w:szCs w:val="26"/>
        </w:rPr>
        <w:t>n2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(G) </w:t>
      </w:r>
      <w:r>
        <w:rPr>
          <w:spacing w:val="61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2(B)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in3(C)</w:t>
      </w:r>
    </w:p>
    <w:p w:rsidR="00D15CA4" w:rsidRDefault="008073EE">
      <w:pPr>
        <w:spacing w:before="1" w:line="300" w:lineRule="exact"/>
        <w:ind w:left="220" w:right="708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not2   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3(F)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n4(D) nand2_1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4(H) </w:t>
      </w:r>
      <w:r>
        <w:rPr>
          <w:spacing w:val="59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2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n1 nand2_2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5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(J)  </w:t>
      </w:r>
      <w:r>
        <w:rPr>
          <w:spacing w:val="6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1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n2</w:t>
      </w:r>
    </w:p>
    <w:p w:rsidR="00D15CA4" w:rsidRDefault="008073EE">
      <w:pPr>
        <w:spacing w:line="280" w:lineRule="exact"/>
        <w:ind w:left="220" w:right="7043"/>
        <w:jc w:val="both"/>
        <w:rPr>
          <w:sz w:val="26"/>
          <w:szCs w:val="26"/>
        </w:rPr>
      </w:pPr>
      <w:r>
        <w:rPr>
          <w:sz w:val="26"/>
          <w:szCs w:val="26"/>
        </w:rPr>
        <w:t>nand2_3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6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(K) </w:t>
      </w:r>
      <w:r>
        <w:rPr>
          <w:spacing w:val="6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2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4</w:t>
      </w:r>
    </w:p>
    <w:p w:rsidR="00D15CA4" w:rsidRDefault="008073EE">
      <w:pPr>
        <w:spacing w:before="5" w:line="280" w:lineRule="exact"/>
        <w:ind w:left="220" w:right="6410"/>
        <w:rPr>
          <w:sz w:val="26"/>
          <w:szCs w:val="26"/>
        </w:rPr>
      </w:pPr>
      <w:r>
        <w:rPr>
          <w:sz w:val="26"/>
          <w:szCs w:val="26"/>
        </w:rPr>
        <w:t>nand2_4</w:t>
      </w:r>
      <w:r>
        <w:rPr>
          <w:spacing w:val="5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7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(L)</w:t>
      </w:r>
      <w:r>
        <w:rPr>
          <w:spacing w:val="6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3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3 nand4_1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ut1(M)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n4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5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n6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n7</w:t>
      </w:r>
    </w:p>
    <w:p w:rsidR="00D15CA4" w:rsidRDefault="00D15CA4">
      <w:pPr>
        <w:spacing w:before="15" w:line="280" w:lineRule="exact"/>
        <w:rPr>
          <w:sz w:val="28"/>
          <w:szCs w:val="28"/>
        </w:rPr>
      </w:pPr>
    </w:p>
    <w:p w:rsidR="00D15CA4" w:rsidRDefault="008073EE">
      <w:pPr>
        <w:ind w:left="220" w:right="803"/>
        <w:jc w:val="both"/>
        <w:rPr>
          <w:sz w:val="26"/>
          <w:szCs w:val="26"/>
        </w:rPr>
      </w:pPr>
      <w:r>
        <w:rPr>
          <w:sz w:val="26"/>
          <w:szCs w:val="26"/>
        </w:rPr>
        <w:t>using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node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ap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uncti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netlist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assig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un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que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device_iD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s:</w:t>
      </w:r>
    </w:p>
    <w:p w:rsidR="00D15CA4" w:rsidRDefault="00D15CA4">
      <w:pPr>
        <w:spacing w:before="3" w:line="100" w:lineRule="exact"/>
        <w:rPr>
          <w:sz w:val="10"/>
          <w:szCs w:val="10"/>
        </w:rPr>
      </w:pPr>
    </w:p>
    <w:p w:rsidR="00D15CA4" w:rsidRDefault="00D15CA4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2964"/>
        <w:gridCol w:w="3197"/>
      </w:tblGrid>
      <w:tr w:rsidR="00D15CA4">
        <w:trPr>
          <w:trHeight w:hRule="exact" w:val="307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08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Device_ID`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4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Nodes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r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m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Figure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Node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of netlist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54" w:right="1362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E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n1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0" w:right="1347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A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88" w:right="13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in1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0" w:right="1347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G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n2</w:t>
            </w:r>
          </w:p>
        </w:tc>
      </w:tr>
      <w:tr w:rsidR="00D15CA4">
        <w:trPr>
          <w:trHeight w:hRule="exact" w:val="307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7" w:right="135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B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88" w:right="13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in2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7" w:right="135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C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88" w:right="13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in3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61" w:right="136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F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n3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0" w:right="1347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D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88" w:right="13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in4</w:t>
            </w:r>
          </w:p>
        </w:tc>
      </w:tr>
      <w:tr w:rsidR="00D15CA4">
        <w:trPr>
          <w:trHeight w:hRule="exact" w:val="307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0" w:right="1347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H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n4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96" w:right="159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83" w:right="139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J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n5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31" w:right="1535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10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40" w:right="1347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K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n6</w:t>
            </w:r>
          </w:p>
        </w:tc>
      </w:tr>
      <w:tr w:rsidR="00D15CA4">
        <w:trPr>
          <w:trHeight w:hRule="exact" w:val="307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31" w:right="1535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11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54" w:right="1362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L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424" w:right="142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n7</w:t>
            </w:r>
          </w:p>
        </w:tc>
      </w:tr>
      <w:tr w:rsidR="00D15CA4">
        <w:trPr>
          <w:trHeight w:hRule="exact" w:val="310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531" w:right="1535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12</w:t>
            </w:r>
          </w:p>
        </w:tc>
        <w:tc>
          <w:tcPr>
            <w:tcW w:w="2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18" w:right="1326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M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5CA4" w:rsidRDefault="008073EE">
            <w:pPr>
              <w:spacing w:line="280" w:lineRule="exact"/>
              <w:ind w:left="1321" w:right="1325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out1</w:t>
            </w:r>
          </w:p>
        </w:tc>
      </w:tr>
    </w:tbl>
    <w:p w:rsidR="00D15CA4" w:rsidRDefault="00D15CA4">
      <w:pPr>
        <w:sectPr w:rsidR="00D15CA4">
          <w:pgSz w:w="12240" w:h="15840"/>
          <w:pgMar w:top="1360" w:right="1220" w:bottom="280" w:left="1220" w:header="720" w:footer="720" w:gutter="0"/>
          <w:cols w:space="720"/>
        </w:sectPr>
      </w:pPr>
    </w:p>
    <w:p w:rsidR="00D15CA4" w:rsidRDefault="00D15CA4">
      <w:pPr>
        <w:spacing w:before="19" w:line="240" w:lineRule="exact"/>
        <w:rPr>
          <w:sz w:val="24"/>
          <w:szCs w:val="24"/>
        </w:rPr>
      </w:pPr>
    </w:p>
    <w:p w:rsidR="00D15CA4" w:rsidRDefault="008073EE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9.25pt">
            <v:imagedata r:id="rId6" o:title=""/>
          </v:shape>
        </w:pic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at node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ie</w:t>
      </w:r>
      <w:r>
        <w:rPr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uc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-at-1=&gt;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V =0: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 w:right="675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1:</w:t>
      </w:r>
      <w:r>
        <w:rPr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object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K,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0)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acktrace</w:t>
      </w:r>
      <w:r>
        <w:rPr>
          <w:spacing w:val="3"/>
          <w:sz w:val="26"/>
          <w:szCs w:val="26"/>
        </w:rPr>
        <w:t>(</w:t>
      </w:r>
      <w:r>
        <w:rPr>
          <w:sz w:val="26"/>
          <w:szCs w:val="26"/>
        </w:rPr>
        <w:t>K,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0)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which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ves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(G</w:t>
      </w:r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1)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,1).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 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acktraci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pr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input).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call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(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1)</w:t>
      </w:r>
    </w:p>
    <w:p w:rsidR="00D15CA4" w:rsidRDefault="008073EE">
      <w:pPr>
        <w:spacing w:line="280" w:lineRule="exact"/>
        <w:ind w:left="100"/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0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mplies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while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nodes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una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ed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 w:right="563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check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locati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still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nassig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ed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-5),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o contin</w:t>
      </w:r>
      <w:r>
        <w:rPr>
          <w:spacing w:val="-1"/>
          <w:sz w:val="26"/>
          <w:szCs w:val="26"/>
        </w:rPr>
        <w:t>u</w:t>
      </w:r>
      <w:r>
        <w:rPr>
          <w:sz w:val="26"/>
          <w:szCs w:val="26"/>
        </w:rPr>
        <w:t>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us</w:t>
      </w:r>
      <w:r>
        <w:rPr>
          <w:spacing w:val="-1"/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op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 back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race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(K,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0).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.e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,1)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as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stored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tack earlier)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bac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trace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(G</w:t>
      </w:r>
      <w:r>
        <w:rPr>
          <w:spacing w:val="3"/>
          <w:sz w:val="26"/>
          <w:szCs w:val="26"/>
        </w:rPr>
        <w:t>,</w:t>
      </w:r>
      <w:r>
        <w:rPr>
          <w:sz w:val="26"/>
          <w:szCs w:val="26"/>
        </w:rPr>
        <w:t>1)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gives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,1)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C,</w:t>
      </w:r>
      <w:r>
        <w:rPr>
          <w:spacing w:val="2"/>
          <w:sz w:val="26"/>
          <w:szCs w:val="26"/>
        </w:rPr>
        <w:t>1</w:t>
      </w:r>
      <w:r>
        <w:rPr>
          <w:sz w:val="26"/>
          <w:szCs w:val="26"/>
        </w:rPr>
        <w:t>).</w:t>
      </w:r>
    </w:p>
    <w:p w:rsidR="00D15CA4" w:rsidRDefault="008073EE">
      <w:pPr>
        <w:spacing w:before="1"/>
        <w:ind w:left="100"/>
        <w:rPr>
          <w:sz w:val="26"/>
          <w:szCs w:val="26"/>
        </w:rPr>
      </w:pPr>
      <w:r>
        <w:rPr>
          <w:sz w:val="26"/>
          <w:szCs w:val="26"/>
        </w:rPr>
        <w:t>Imp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1) gives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 -5,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-5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spacing w:line="479" w:lineRule="auto"/>
        <w:ind w:left="100" w:right="2323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3: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1.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=1,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=0.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So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sensit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zed. 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4: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propa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backtrace</w:t>
      </w:r>
      <w:r>
        <w:rPr>
          <w:spacing w:val="3"/>
          <w:sz w:val="26"/>
          <w:szCs w:val="26"/>
        </w:rPr>
        <w:t>(</w:t>
      </w:r>
      <w:r>
        <w:rPr>
          <w:sz w:val="26"/>
          <w:szCs w:val="26"/>
        </w:rPr>
        <w:t>J,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1)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 =0,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=1,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=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0.</w:t>
      </w:r>
    </w:p>
    <w:p w:rsidR="00D15CA4" w:rsidRDefault="008073EE">
      <w:pPr>
        <w:spacing w:before="11"/>
        <w:ind w:left="100" w:right="1049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5: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nce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H=0,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cannot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be propaga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ed.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test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exists.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not </w:t>
      </w:r>
      <w:r>
        <w:rPr>
          <w:sz w:val="26"/>
          <w:szCs w:val="26"/>
        </w:rPr>
        <w:t>detectable</w:t>
      </w:r>
    </w:p>
    <w:p w:rsidR="00D15CA4" w:rsidRDefault="00D15CA4">
      <w:pPr>
        <w:spacing w:before="8" w:line="120" w:lineRule="exact"/>
        <w:rPr>
          <w:sz w:val="13"/>
          <w:szCs w:val="13"/>
        </w:rPr>
      </w:pPr>
    </w:p>
    <w:p w:rsidR="00D15CA4" w:rsidRDefault="00D15CA4">
      <w:pPr>
        <w:spacing w:line="200" w:lineRule="exact"/>
      </w:pPr>
    </w:p>
    <w:p w:rsidR="00D15CA4" w:rsidRDefault="00D15CA4">
      <w:pPr>
        <w:spacing w:line="200" w:lineRule="exact"/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at node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stu</w:t>
      </w:r>
      <w:r>
        <w:rPr>
          <w:spacing w:val="2"/>
          <w:sz w:val="26"/>
          <w:szCs w:val="26"/>
        </w:rPr>
        <w:t>c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-at-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0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 =1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 w:right="123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1:</w:t>
      </w:r>
      <w:r>
        <w:rPr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object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ve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K,1).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backt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ace(K,1)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=</w:t>
      </w:r>
      <w:r>
        <w:rPr>
          <w:sz w:val="26"/>
          <w:szCs w:val="26"/>
        </w:rPr>
        <w:t>&gt;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D=0.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(D,0)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give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F=1,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K=1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F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ult at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sitized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propag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ault,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backtrace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1)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(E,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0)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=</w:t>
      </w:r>
      <w:r>
        <w:rPr>
          <w:sz w:val="26"/>
          <w:szCs w:val="26"/>
        </w:rPr>
        <w:t>&gt;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(A,1)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(B</w:t>
      </w:r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>X</w:t>
      </w:r>
      <w:r>
        <w:rPr>
          <w:sz w:val="26"/>
          <w:szCs w:val="26"/>
        </w:rPr>
        <w:t>)</w:t>
      </w:r>
    </w:p>
    <w:p w:rsidR="00D15CA4" w:rsidRDefault="008073EE">
      <w:pPr>
        <w:spacing w:before="1" w:line="479" w:lineRule="auto"/>
        <w:ind w:left="100" w:right="4905"/>
        <w:rPr>
          <w:sz w:val="26"/>
          <w:szCs w:val="26"/>
        </w:rPr>
        <w:sectPr w:rsidR="00D15CA4">
          <w:pgSz w:w="12240" w:h="15840"/>
          <w:pgMar w:top="1480" w:right="1340" w:bottom="280" w:left="1340" w:header="720" w:footer="720" w:gutter="0"/>
          <w:cols w:space="720"/>
        </w:sectPr>
      </w:pPr>
      <w:r>
        <w:rPr>
          <w:sz w:val="26"/>
          <w:szCs w:val="26"/>
        </w:rPr>
        <w:t>imp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(A,1)</w:t>
      </w:r>
      <w:r>
        <w:rPr>
          <w:spacing w:val="55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nges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de_valu</w:t>
      </w:r>
      <w:r>
        <w:rPr>
          <w:spacing w:val="2"/>
          <w:sz w:val="26"/>
          <w:szCs w:val="26"/>
        </w:rPr>
        <w:t>es</w:t>
      </w:r>
      <w:r>
        <w:rPr>
          <w:sz w:val="26"/>
          <w:szCs w:val="26"/>
        </w:rPr>
        <w:t>. Step3: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bact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ace(J,1)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(G,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0)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(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,0)</w:t>
      </w:r>
    </w:p>
    <w:p w:rsidR="00D15CA4" w:rsidRDefault="008073EE">
      <w:pPr>
        <w:spacing w:before="72"/>
        <w:ind w:left="100"/>
        <w:rPr>
          <w:sz w:val="26"/>
          <w:szCs w:val="26"/>
        </w:rPr>
      </w:pPr>
      <w:r>
        <w:rPr>
          <w:sz w:val="26"/>
          <w:szCs w:val="26"/>
        </w:rPr>
        <w:lastRenderedPageBreak/>
        <w:t>imp</w:t>
      </w:r>
      <w:r>
        <w:rPr>
          <w:spacing w:val="4"/>
          <w:sz w:val="26"/>
          <w:szCs w:val="26"/>
        </w:rPr>
        <w:t>l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(C,0)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=&gt;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(J,1</w:t>
      </w:r>
      <w:r>
        <w:rPr>
          <w:spacing w:val="3"/>
          <w:sz w:val="26"/>
          <w:szCs w:val="26"/>
        </w:rPr>
        <w:t>)</w:t>
      </w:r>
      <w:r>
        <w:rPr>
          <w:sz w:val="26"/>
          <w:szCs w:val="26"/>
        </w:rPr>
        <w:t>,(L</w:t>
      </w:r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1)</w:t>
      </w:r>
    </w:p>
    <w:p w:rsidR="00D15CA4" w:rsidRDefault="00D15CA4">
      <w:pPr>
        <w:spacing w:before="19" w:line="280" w:lineRule="exact"/>
        <w:rPr>
          <w:sz w:val="28"/>
          <w:szCs w:val="28"/>
        </w:rPr>
      </w:pPr>
    </w:p>
    <w:p w:rsidR="00D15CA4" w:rsidRDefault="008073EE">
      <w:pPr>
        <w:ind w:left="100" w:right="312"/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4: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nce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J,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 and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on</w:t>
      </w:r>
      <w:r>
        <w:rPr>
          <w:sz w:val="26"/>
          <w:szCs w:val="26"/>
        </w:rPr>
        <w:t>-c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ntrolling</w:t>
      </w:r>
      <w:r>
        <w:rPr>
          <w:spacing w:val="-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of Nan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4.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Fault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can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 propagated.</w:t>
      </w:r>
    </w:p>
    <w:p w:rsidR="00D15CA4" w:rsidRDefault="00D15CA4">
      <w:pPr>
        <w:spacing w:before="18" w:line="280" w:lineRule="exact"/>
        <w:rPr>
          <w:sz w:val="28"/>
          <w:szCs w:val="28"/>
        </w:rPr>
      </w:pPr>
    </w:p>
    <w:p w:rsidR="00D15CA4" w:rsidRDefault="008073EE">
      <w:pPr>
        <w:ind w:left="100"/>
        <w:rPr>
          <w:sz w:val="26"/>
          <w:szCs w:val="26"/>
        </w:rPr>
      </w:pPr>
      <w:r>
        <w:rPr>
          <w:sz w:val="26"/>
          <w:szCs w:val="26"/>
        </w:rPr>
        <w:t>Input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Vect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(A,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B, C,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)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(1,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X,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0,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0)</w:t>
      </w:r>
    </w:p>
    <w:sectPr w:rsidR="00D15CA4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6DC2"/>
    <w:multiLevelType w:val="multilevel"/>
    <w:tmpl w:val="E34A46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D15CA4"/>
    <w:rsid w:val="008073EE"/>
    <w:rsid w:val="00D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Mrinal Joshi</dc:creator>
  <cp:lastModifiedBy>Mrinal</cp:lastModifiedBy>
  <cp:revision>2</cp:revision>
  <dcterms:created xsi:type="dcterms:W3CDTF">2016-02-22T02:54:00Z</dcterms:created>
  <dcterms:modified xsi:type="dcterms:W3CDTF">2016-02-22T02:54:00Z</dcterms:modified>
</cp:coreProperties>
</file>